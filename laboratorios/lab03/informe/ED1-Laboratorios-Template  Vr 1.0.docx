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32B6E" w:rsidR="006F47C4" w:rsidP="00DB0FDD" w:rsidRDefault="006F47C4" w14:paraId="40BEFC38" w14:textId="77777777">
      <w:pPr>
        <w:pStyle w:val="Textoindependiente"/>
        <w:spacing w:before="3"/>
        <w:ind w:firstLine="408"/>
        <w:jc w:val="center"/>
        <w:rPr>
          <w:rFonts w:ascii="Arial" w:hAnsi="Arial" w:cs="Arial"/>
          <w:b/>
          <w:color w:val="000064"/>
          <w:sz w:val="40"/>
          <w:szCs w:val="32"/>
          <w:lang w:val="en-US"/>
        </w:rPr>
      </w:pPr>
    </w:p>
    <w:p w:rsidRPr="00E32B6E" w:rsidR="00AD0558" w:rsidP="00AD0558" w:rsidRDefault="00AD0558" w14:paraId="5CAC86CC" w14:textId="59928926">
      <w:pPr>
        <w:pStyle w:val="Heading"/>
        <w:rPr>
          <w:rFonts w:ascii="Arial" w:hAnsi="Arial" w:cs="Arial"/>
          <w:b/>
        </w:rPr>
      </w:pPr>
      <w:r w:rsidRPr="00E32B6E">
        <w:rPr>
          <w:rFonts w:ascii="Arial" w:hAnsi="Arial" w:cs="Arial"/>
          <w:b/>
          <w:color w:val="002060"/>
          <w:sz w:val="36"/>
          <w:szCs w:val="24"/>
        </w:rPr>
        <w:t xml:space="preserve">Laboratory practice No. </w:t>
      </w:r>
      <w:r w:rsidR="00C47E43">
        <w:rPr>
          <w:rFonts w:ascii="Arial" w:hAnsi="Arial" w:cs="Arial"/>
          <w:b/>
          <w:color w:val="002060"/>
          <w:sz w:val="36"/>
          <w:szCs w:val="24"/>
        </w:rPr>
        <w:t>3</w:t>
      </w:r>
      <w:r w:rsidRPr="00E32B6E">
        <w:rPr>
          <w:rFonts w:ascii="Arial" w:hAnsi="Arial" w:cs="Arial"/>
          <w:b/>
          <w:color w:val="002060"/>
          <w:sz w:val="36"/>
          <w:szCs w:val="24"/>
        </w:rPr>
        <w:t xml:space="preserve">: </w:t>
      </w:r>
      <w:r w:rsidR="00C47E43">
        <w:rPr>
          <w:rFonts w:ascii="Arial" w:hAnsi="Arial" w:cs="Arial"/>
          <w:b/>
          <w:color w:val="002060"/>
          <w:sz w:val="36"/>
          <w:szCs w:val="24"/>
        </w:rPr>
        <w:t>Linked List</w:t>
      </w:r>
    </w:p>
    <w:p w:rsidRPr="00E32B6E" w:rsidR="00AD0558" w:rsidP="00AD0558" w:rsidRDefault="00AD0558" w14:paraId="2CF12B40" w14:textId="676CF8C0">
      <w:pPr>
        <w:pStyle w:val="Textoindependiente"/>
        <w:rPr>
          <w:lang w:val="en-US"/>
        </w:rPr>
      </w:pPr>
    </w:p>
    <w:p w:rsidRPr="00E32B6E" w:rsidR="00AD0558" w:rsidP="00AD0558" w:rsidRDefault="00AD0558" w14:paraId="5A8FCF7D" w14:textId="246A5044">
      <w:pPr>
        <w:pStyle w:val="Textoindependiente"/>
        <w:rPr>
          <w:lang w:val="en-US"/>
        </w:rPr>
      </w:pPr>
    </w:p>
    <w:p w:rsidRPr="00E32B6E" w:rsidR="00AD0558" w:rsidP="00AD0558" w:rsidRDefault="00AD0558" w14:paraId="1D95FBE6" w14:textId="77777777">
      <w:pPr>
        <w:pStyle w:val="Textoindependiente"/>
        <w:rPr>
          <w:lang w:val="en-US"/>
        </w:rPr>
      </w:pPr>
    </w:p>
    <w:tbl>
      <w:tblPr>
        <w:tblW w:w="0" w:type="auto"/>
        <w:tblLayout w:type="fixed"/>
        <w:tblLook w:val="0000" w:firstRow="0" w:lastRow="0" w:firstColumn="0" w:lastColumn="0" w:noHBand="0" w:noVBand="0"/>
      </w:tblPr>
      <w:tblGrid>
        <w:gridCol w:w="4605"/>
        <w:gridCol w:w="4605"/>
      </w:tblGrid>
      <w:tr w:rsidRPr="00E32B6E" w:rsidR="00AD0558" w:rsidTr="26519362" w14:paraId="3B64C703" w14:textId="77777777">
        <w:tc>
          <w:tcPr>
            <w:tcW w:w="4605" w:type="dxa"/>
            <w:shd w:val="clear" w:color="auto" w:fill="auto"/>
            <w:tcMar/>
          </w:tcPr>
          <w:p w:rsidRPr="00E32B6E" w:rsidR="00AD0558" w:rsidP="002E3E49" w:rsidRDefault="00C47E43" w14:paraId="3B14F484" w14:textId="115303DB">
            <w:pPr>
              <w:jc w:val="center"/>
              <w:rPr>
                <w:lang w:val="en-US"/>
              </w:rPr>
            </w:pPr>
            <w:r>
              <w:rPr>
                <w:b/>
                <w:bCs/>
                <w:szCs w:val="24"/>
                <w:lang w:val="en-US"/>
              </w:rPr>
              <w:t>Jairo Miguel Marulanda Giraldo</w:t>
            </w:r>
          </w:p>
          <w:p w:rsidRPr="00E32B6E" w:rsidR="00AD0558" w:rsidP="002E3E49" w:rsidRDefault="00AD0558" w14:paraId="2DF5439F" w14:textId="77777777">
            <w:pPr>
              <w:jc w:val="center"/>
              <w:rPr>
                <w:lang w:val="en-US"/>
              </w:rPr>
            </w:pPr>
            <w:r w:rsidRPr="00E32B6E">
              <w:rPr>
                <w:bCs/>
                <w:szCs w:val="24"/>
                <w:lang w:val="en-US"/>
              </w:rPr>
              <w:t xml:space="preserve">Universidad </w:t>
            </w:r>
            <w:proofErr w:type="spellStart"/>
            <w:r w:rsidRPr="00E32B6E">
              <w:rPr>
                <w:bCs/>
                <w:szCs w:val="24"/>
                <w:lang w:val="en-US"/>
              </w:rPr>
              <w:t>Eafit</w:t>
            </w:r>
            <w:proofErr w:type="spellEnd"/>
          </w:p>
          <w:p w:rsidRPr="00E32B6E" w:rsidR="00AD0558" w:rsidP="002E3E49" w:rsidRDefault="00AD0558" w14:paraId="352FF22B" w14:textId="77777777">
            <w:pPr>
              <w:jc w:val="center"/>
              <w:rPr>
                <w:lang w:val="en-US"/>
              </w:rPr>
            </w:pPr>
            <w:r w:rsidRPr="00E32B6E">
              <w:rPr>
                <w:bCs/>
                <w:szCs w:val="24"/>
                <w:lang w:val="en-US"/>
              </w:rPr>
              <w:t>Medellín, Colombia</w:t>
            </w:r>
          </w:p>
          <w:p w:rsidRPr="00E32B6E" w:rsidR="00AD0558" w:rsidP="002E3E49" w:rsidRDefault="00C47E43" w14:paraId="0B6A396F" w14:textId="0C482F7A">
            <w:pPr>
              <w:jc w:val="center"/>
              <w:rPr>
                <w:lang w:val="en-US"/>
              </w:rPr>
            </w:pPr>
            <w:r>
              <w:rPr>
                <w:bCs/>
                <w:szCs w:val="24"/>
                <w:lang w:val="en-US"/>
              </w:rPr>
              <w:t>jmmarulang</w:t>
            </w:r>
            <w:r w:rsidRPr="00E32B6E" w:rsidR="00AD0558">
              <w:rPr>
                <w:bCs/>
                <w:szCs w:val="24"/>
                <w:lang w:val="en-US"/>
              </w:rPr>
              <w:t>@eafit.edu.co</w:t>
            </w:r>
          </w:p>
          <w:p w:rsidRPr="00E32B6E" w:rsidR="00AD0558" w:rsidP="002E3E49" w:rsidRDefault="00AD0558" w14:paraId="052A1AB0" w14:textId="77777777">
            <w:pPr>
              <w:jc w:val="center"/>
              <w:rPr>
                <w:b/>
                <w:bCs/>
                <w:szCs w:val="24"/>
                <w:lang w:val="en-US"/>
              </w:rPr>
            </w:pPr>
          </w:p>
        </w:tc>
        <w:tc>
          <w:tcPr>
            <w:tcW w:w="4605" w:type="dxa"/>
            <w:shd w:val="clear" w:color="auto" w:fill="auto"/>
            <w:tcMar/>
          </w:tcPr>
          <w:p w:rsidR="5E8FDC01" w:rsidP="26519362" w:rsidRDefault="5E8FDC01" w14:paraId="2E144403" w14:textId="36D195CF">
            <w:pPr>
              <w:pStyle w:val="Normal"/>
              <w:bidi w:val="0"/>
              <w:spacing w:before="0" w:beforeAutospacing="off" w:after="0" w:afterAutospacing="off" w:line="240" w:lineRule="auto"/>
              <w:ind w:left="0" w:right="0"/>
              <w:jc w:val="center"/>
              <w:rPr>
                <w:b w:val="1"/>
                <w:bCs w:val="1"/>
                <w:lang w:val="en-US"/>
              </w:rPr>
            </w:pPr>
            <w:r w:rsidRPr="26519362" w:rsidR="5E8FDC01">
              <w:rPr>
                <w:b w:val="1"/>
                <w:bCs w:val="1"/>
                <w:lang w:val="en-US"/>
              </w:rPr>
              <w:t>Sebastian Herrera Beleño</w:t>
            </w:r>
          </w:p>
          <w:p w:rsidRPr="00E32B6E" w:rsidR="00AD0558" w:rsidP="002E3E49" w:rsidRDefault="00AD0558" w14:paraId="501311A7" w14:textId="77777777">
            <w:pPr>
              <w:jc w:val="center"/>
              <w:rPr>
                <w:lang w:val="en-US"/>
              </w:rPr>
            </w:pPr>
            <w:r w:rsidRPr="00E32B6E">
              <w:rPr>
                <w:bCs/>
                <w:szCs w:val="24"/>
                <w:lang w:val="en-US"/>
              </w:rPr>
              <w:t xml:space="preserve">Universidad </w:t>
            </w:r>
            <w:proofErr w:type="spellStart"/>
            <w:r w:rsidRPr="00E32B6E">
              <w:rPr>
                <w:bCs/>
                <w:szCs w:val="24"/>
                <w:lang w:val="en-US"/>
              </w:rPr>
              <w:t>Eafit</w:t>
            </w:r>
            <w:proofErr w:type="spellEnd"/>
          </w:p>
          <w:p w:rsidRPr="00E32B6E" w:rsidR="00AD0558" w:rsidP="002E3E49" w:rsidRDefault="00AD0558" w14:paraId="06990498" w14:textId="77777777">
            <w:pPr>
              <w:jc w:val="center"/>
              <w:rPr>
                <w:lang w:val="en-US"/>
              </w:rPr>
            </w:pPr>
            <w:r w:rsidRPr="00E32B6E">
              <w:rPr>
                <w:bCs/>
                <w:szCs w:val="24"/>
                <w:lang w:val="en-US"/>
              </w:rPr>
              <w:t>Medellín, Colombia</w:t>
            </w:r>
          </w:p>
          <w:p w:rsidRPr="00E32B6E" w:rsidR="00AD0558" w:rsidP="002E3E49" w:rsidRDefault="00AD0558" w14:paraId="3751F54A" w14:textId="7672D19A">
            <w:pPr>
              <w:jc w:val="center"/>
              <w:rPr>
                <w:lang w:val="en-US"/>
              </w:rPr>
            </w:pPr>
            <w:r w:rsidRPr="26519362" w:rsidR="591EAA1D">
              <w:rPr>
                <w:lang w:val="en-US"/>
              </w:rPr>
              <w:t>sherrerab1</w:t>
            </w:r>
            <w:r w:rsidRPr="26519362" w:rsidR="00AD0558">
              <w:rPr>
                <w:lang w:val="en-US"/>
              </w:rPr>
              <w:t>@eafit.edu.co</w:t>
            </w:r>
          </w:p>
          <w:p w:rsidRPr="00E32B6E" w:rsidR="00AD0558" w:rsidP="002E3E49" w:rsidRDefault="00AD0558" w14:paraId="5E3BE8F4" w14:textId="77777777">
            <w:pPr>
              <w:jc w:val="center"/>
              <w:rPr>
                <w:b/>
                <w:bCs/>
                <w:szCs w:val="24"/>
                <w:lang w:val="en-US"/>
              </w:rPr>
            </w:pPr>
          </w:p>
        </w:tc>
      </w:tr>
    </w:tbl>
    <w:p w:rsidRPr="00E32B6E" w:rsidR="00AD0558" w:rsidP="00AD0558" w:rsidRDefault="00AD0558" w14:paraId="243386EC" w14:textId="77777777">
      <w:pPr>
        <w:rPr>
          <w:b/>
          <w:bCs/>
          <w:szCs w:val="24"/>
          <w:lang w:val="en-US"/>
        </w:rPr>
      </w:pPr>
    </w:p>
    <w:p w:rsidRPr="00E32B6E" w:rsidR="00AD0558" w:rsidP="00AD0558" w:rsidRDefault="00AD0558" w14:paraId="67CBD47D" w14:textId="77777777">
      <w:pPr>
        <w:rPr>
          <w:b/>
          <w:bCs/>
          <w:szCs w:val="24"/>
          <w:lang w:val="en-US"/>
        </w:rPr>
      </w:pPr>
    </w:p>
    <w:p w:rsidRPr="00E32B6E" w:rsidR="00AD0558" w:rsidP="00AD0558" w:rsidRDefault="00AD0558" w14:paraId="11A3A790" w14:textId="77777777">
      <w:pPr>
        <w:rPr>
          <w:lang w:val="en-US"/>
        </w:rPr>
      </w:pPr>
      <w:r w:rsidRPr="00E32B6E">
        <w:rPr>
          <w:b/>
          <w:bCs/>
          <w:color w:val="002060"/>
          <w:lang w:val="en-US"/>
        </w:rPr>
        <w:t>3)</w:t>
      </w:r>
      <w:r w:rsidRPr="00E32B6E">
        <w:rPr>
          <w:b/>
          <w:bCs/>
          <w:lang w:val="en-US"/>
        </w:rPr>
        <w:t xml:space="preserve"> Practice for final project defense presentation</w:t>
      </w:r>
    </w:p>
    <w:p w:rsidRPr="00E32B6E" w:rsidR="00AD0558" w:rsidP="00AD0558" w:rsidRDefault="00AD0558" w14:paraId="4E600538" w14:textId="77777777">
      <w:pPr>
        <w:rPr>
          <w:b/>
          <w:bCs/>
          <w:lang w:val="en-US"/>
        </w:rPr>
      </w:pPr>
    </w:p>
    <w:p w:rsidR="2FCE43E8" w:rsidP="26519362" w:rsidRDefault="2FCE43E8" w14:paraId="73A955E4" w14:textId="28ABD4D0">
      <w:pPr>
        <w:jc w:val="both"/>
      </w:pPr>
      <w:r w:rsidRPr="26519362" w:rsidR="2FCE43E8">
        <w:rPr>
          <w:rFonts w:ascii="Arial" w:hAnsi="Arial" w:eastAsia="Arial" w:cs="Arial"/>
          <w:b w:val="1"/>
          <w:bCs w:val="1"/>
          <w:noProof w:val="0"/>
          <w:color w:val="002060"/>
          <w:sz w:val="22"/>
          <w:szCs w:val="22"/>
          <w:lang w:val="en-US"/>
        </w:rPr>
        <w:t>3.1</w:t>
      </w:r>
    </w:p>
    <w:p w:rsidR="2FCE43E8" w:rsidP="26519362" w:rsidRDefault="2FCE43E8" w14:paraId="5D99F809" w14:textId="76EBD2A2">
      <w:pPr>
        <w:jc w:val="both"/>
      </w:pPr>
      <w:r w:rsidRPr="26519362" w:rsidR="2FCE43E8">
        <w:rPr>
          <w:rFonts w:ascii="Arial" w:hAnsi="Arial" w:eastAsia="Arial" w:cs="Arial"/>
          <w:noProof w:val="0"/>
          <w:sz w:val="22"/>
          <w:szCs w:val="22"/>
          <w:lang w:val="en-US"/>
        </w:rPr>
        <w:t xml:space="preserve">We implemented a data structure by constructing a simple hash map made from linked lists. Linked lists, compared to matrices, have the disadvantage </w:t>
      </w:r>
      <w:r w:rsidRPr="26519362" w:rsidR="5FF0FA9A">
        <w:rPr>
          <w:rFonts w:ascii="Arial" w:hAnsi="Arial" w:eastAsia="Arial" w:cs="Arial"/>
          <w:noProof w:val="0"/>
          <w:sz w:val="22"/>
          <w:szCs w:val="22"/>
          <w:lang w:val="en-US"/>
        </w:rPr>
        <w:t>of</w:t>
      </w:r>
      <w:r w:rsidRPr="26519362" w:rsidR="2FCE43E8">
        <w:rPr>
          <w:rFonts w:ascii="Arial" w:hAnsi="Arial" w:eastAsia="Arial" w:cs="Arial"/>
          <w:noProof w:val="0"/>
          <w:sz w:val="22"/>
          <w:szCs w:val="22"/>
          <w:lang w:val="en-US"/>
        </w:rPr>
        <w:t xml:space="preserve"> slower iteration of elements and inefficient random access. However, they present two decisive advantages. First, addition of elements, at the beginning of or the end, </w:t>
      </w:r>
      <w:r w:rsidRPr="26519362" w:rsidR="42FB9267">
        <w:rPr>
          <w:rFonts w:ascii="Arial" w:hAnsi="Arial" w:eastAsia="Arial" w:cs="Arial"/>
          <w:noProof w:val="0"/>
          <w:sz w:val="22"/>
          <w:szCs w:val="22"/>
          <w:lang w:val="en-US"/>
        </w:rPr>
        <w:t>it's</w:t>
      </w:r>
      <w:r w:rsidRPr="26519362" w:rsidR="2FCE43E8">
        <w:rPr>
          <w:rFonts w:ascii="Arial" w:hAnsi="Arial" w:eastAsia="Arial" w:cs="Arial"/>
          <w:noProof w:val="0"/>
          <w:sz w:val="22"/>
          <w:szCs w:val="22"/>
          <w:lang w:val="en-US"/>
        </w:rPr>
        <w:t xml:space="preserve"> very efficient. Second, since they do not require memory cohesion, they have very efficient memory utilization. </w:t>
      </w:r>
    </w:p>
    <w:p w:rsidR="2FCE43E8" w:rsidP="26519362" w:rsidRDefault="2FCE43E8" w14:paraId="3CAD7CA5" w14:textId="4FB3ED9E">
      <w:pPr>
        <w:jc w:val="both"/>
      </w:pPr>
      <w:r w:rsidRPr="26519362" w:rsidR="2FCE43E8">
        <w:rPr>
          <w:rFonts w:ascii="Arial" w:hAnsi="Arial" w:eastAsia="Arial" w:cs="Arial"/>
          <w:noProof w:val="0"/>
          <w:sz w:val="22"/>
          <w:szCs w:val="22"/>
          <w:lang w:val="en-US"/>
        </w:rPr>
        <w:t xml:space="preserve">Since we are working with such a large data set, this memory and addition speed advantages make the use of linked lists more desirable. Additionally, hash maps have faster access to elements, which may help compensate for the relative slowness of linked lists. </w:t>
      </w:r>
    </w:p>
    <w:p w:rsidR="2FCE43E8" w:rsidP="26519362" w:rsidRDefault="2FCE43E8" w14:paraId="025A43BA" w14:textId="51FBF5E1">
      <w:pPr>
        <w:jc w:val="both"/>
      </w:pPr>
      <w:r w:rsidRPr="26519362" w:rsidR="2FCE43E8">
        <w:rPr>
          <w:rFonts w:ascii="Arial" w:hAnsi="Arial" w:eastAsia="Arial" w:cs="Arial"/>
          <w:noProof w:val="0"/>
          <w:sz w:val="22"/>
          <w:szCs w:val="22"/>
          <w:lang w:val="en-US"/>
        </w:rPr>
        <w:t xml:space="preserve"> </w:t>
      </w:r>
    </w:p>
    <w:p w:rsidR="2FCE43E8" w:rsidP="26519362" w:rsidRDefault="2FCE43E8" w14:paraId="34829BAB" w14:textId="7C743DE7">
      <w:pPr>
        <w:jc w:val="both"/>
        <w:rPr>
          <w:rFonts w:ascii="Arial" w:hAnsi="Arial" w:eastAsia="Arial" w:cs="Arial"/>
          <w:noProof w:val="0"/>
          <w:sz w:val="22"/>
          <w:szCs w:val="22"/>
          <w:lang w:val="en-US"/>
        </w:rPr>
      </w:pPr>
      <w:r w:rsidRPr="26519362" w:rsidR="2FCE43E8">
        <w:rPr>
          <w:rFonts w:ascii="Arial" w:hAnsi="Arial" w:eastAsia="Arial" w:cs="Arial"/>
          <w:noProof w:val="0"/>
          <w:sz w:val="22"/>
          <w:szCs w:val="22"/>
          <w:lang w:val="en-US"/>
        </w:rPr>
        <w:t>To understand the scope of space complexity required by a matrix, let</w:t>
      </w:r>
      <w:r w:rsidRPr="26519362" w:rsidR="537740DD">
        <w:rPr>
          <w:rFonts w:ascii="Arial" w:hAnsi="Arial" w:eastAsia="Arial" w:cs="Arial"/>
          <w:noProof w:val="0"/>
          <w:sz w:val="22"/>
          <w:szCs w:val="22"/>
          <w:lang w:val="en-US"/>
        </w:rPr>
        <w:t xml:space="preserve"> us</w:t>
      </w:r>
      <w:r w:rsidRPr="26519362" w:rsidR="2FCE43E8">
        <w:rPr>
          <w:rFonts w:ascii="Arial" w:hAnsi="Arial" w:eastAsia="Arial" w:cs="Arial"/>
          <w:noProof w:val="0"/>
          <w:sz w:val="22"/>
          <w:szCs w:val="22"/>
          <w:lang w:val="en-US"/>
        </w:rPr>
        <w:t xml:space="preserve"> now assume we wish to solve this exercise by the way of them. We would then need a matrix n*n, where n is the number of vertices. This means the structure would have a space complexity of O(n*n).</w:t>
      </w:r>
    </w:p>
    <w:p w:rsidR="2FCE43E8" w:rsidP="26519362" w:rsidRDefault="2FCE43E8" w14:paraId="13BC926B" w14:textId="1A14A964">
      <w:pPr>
        <w:pStyle w:val="Normal"/>
        <w:rPr>
          <w:rFonts w:ascii="Arial" w:hAnsi="Arial" w:eastAsia="Arial" w:cs="Arial"/>
          <w:noProof w:val="0"/>
          <w:sz w:val="22"/>
          <w:szCs w:val="22"/>
          <w:lang w:val="en-US"/>
        </w:rPr>
      </w:pPr>
      <w:r w:rsidRPr="26519362" w:rsidR="2FCE43E8">
        <w:rPr>
          <w:rFonts w:ascii="Arial" w:hAnsi="Arial" w:eastAsia="Arial" w:cs="Arial"/>
          <w:noProof w:val="0"/>
          <w:sz w:val="22"/>
          <w:szCs w:val="22"/>
          <w:lang w:val="en-US"/>
        </w:rPr>
        <w:t>Since need to store around 300,000 vertices, which are composed of two doubles, the algorith</w:t>
      </w:r>
      <w:r w:rsidRPr="26519362" w:rsidR="1B69B127">
        <w:rPr>
          <w:rFonts w:ascii="Arial" w:hAnsi="Arial" w:eastAsia="Arial" w:cs="Arial"/>
          <w:noProof w:val="0"/>
          <w:sz w:val="22"/>
          <w:szCs w:val="22"/>
          <w:lang w:val="en-US"/>
        </w:rPr>
        <w:t xml:space="preserve">m has a space complexity of </w:t>
      </w:r>
      <w:r w:rsidRPr="26519362" w:rsidR="1B69B127">
        <w:rPr>
          <w:rFonts w:ascii="Arial" w:hAnsi="Arial" w:eastAsia="Arial" w:cs="Arial"/>
          <w:noProof w:val="0"/>
          <w:sz w:val="22"/>
          <w:szCs w:val="22"/>
          <w:lang w:val="en-US"/>
        </w:rPr>
        <w:t>approximately</w:t>
      </w:r>
      <w:r w:rsidRPr="26519362" w:rsidR="1B69B127">
        <w:rPr>
          <w:rFonts w:ascii="Arial" w:hAnsi="Arial" w:eastAsia="Arial" w:cs="Arial"/>
          <w:noProof w:val="0"/>
          <w:sz w:val="22"/>
          <w:szCs w:val="22"/>
          <w:lang w:val="en-US"/>
        </w:rPr>
        <w:t xml:space="preserve"> </w:t>
      </w:r>
      <w:r w:rsidRPr="26519362" w:rsidR="1B69B127">
        <w:rPr>
          <w:rFonts w:ascii="Segoe UI" w:hAnsi="Segoe UI" w:eastAsia="Segoe UI" w:cs="Segoe UI"/>
          <w:b w:val="0"/>
          <w:bCs w:val="0"/>
          <w:i w:val="0"/>
          <w:iCs w:val="0"/>
          <w:noProof w:val="0"/>
          <w:sz w:val="21"/>
          <w:szCs w:val="21"/>
          <w:lang w:val="en-US"/>
        </w:rPr>
        <w:t>90.000.000.000.</w:t>
      </w:r>
    </w:p>
    <w:p w:rsidR="26519362" w:rsidP="26519362" w:rsidRDefault="26519362" w14:paraId="61883BAE" w14:textId="4BA085B0">
      <w:pPr>
        <w:pStyle w:val="Normal"/>
        <w:rPr>
          <w:rFonts w:ascii="Arial" w:hAnsi="Arial" w:eastAsia="Times New Roman" w:cs="Arial"/>
          <w:b w:val="0"/>
          <w:bCs w:val="0"/>
          <w:i w:val="0"/>
          <w:iCs w:val="0"/>
          <w:noProof w:val="0"/>
          <w:sz w:val="24"/>
          <w:szCs w:val="24"/>
          <w:lang w:val="en-US"/>
        </w:rPr>
      </w:pPr>
    </w:p>
    <w:p w:rsidR="2B1B70DB" w:rsidP="26519362" w:rsidRDefault="2B1B70DB" w14:paraId="627CF4EE" w14:textId="1889F7FA">
      <w:pPr>
        <w:pStyle w:val="Normal"/>
        <w:rPr>
          <w:rFonts w:ascii="Arial" w:hAnsi="Arial" w:eastAsia="Times New Roman" w:cs="Arial"/>
          <w:b w:val="0"/>
          <w:bCs w:val="0"/>
          <w:i w:val="0"/>
          <w:iCs w:val="0"/>
          <w:noProof w:val="0"/>
          <w:sz w:val="24"/>
          <w:szCs w:val="24"/>
          <w:lang w:val="en-US"/>
        </w:rPr>
      </w:pPr>
      <w:r w:rsidRPr="26519362" w:rsidR="2B1B70DB">
        <w:rPr>
          <w:rFonts w:ascii="Arial" w:hAnsi="Arial" w:eastAsia="Times New Roman" w:cs="Arial"/>
          <w:b w:val="0"/>
          <w:bCs w:val="0"/>
          <w:i w:val="0"/>
          <w:iCs w:val="0"/>
          <w:noProof w:val="0"/>
          <w:sz w:val="24"/>
          <w:szCs w:val="24"/>
          <w:lang w:val="en-US"/>
        </w:rPr>
        <w:t xml:space="preserve">To save all data in hash map the </w:t>
      </w:r>
      <w:r w:rsidRPr="26519362" w:rsidR="02524B59">
        <w:rPr>
          <w:rFonts w:ascii="Arial" w:hAnsi="Arial" w:eastAsia="Times New Roman" w:cs="Arial"/>
          <w:b w:val="0"/>
          <w:bCs w:val="0"/>
          <w:i w:val="0"/>
          <w:iCs w:val="0"/>
          <w:noProof w:val="0"/>
          <w:sz w:val="24"/>
          <w:szCs w:val="24"/>
          <w:lang w:val="en-US"/>
        </w:rPr>
        <w:t>complexly</w:t>
      </w:r>
      <w:r w:rsidRPr="26519362" w:rsidR="2B1B70DB">
        <w:rPr>
          <w:rFonts w:ascii="Arial" w:hAnsi="Arial" w:eastAsia="Times New Roman" w:cs="Arial"/>
          <w:b w:val="0"/>
          <w:bCs w:val="0"/>
          <w:i w:val="0"/>
          <w:iCs w:val="0"/>
          <w:noProof w:val="0"/>
          <w:sz w:val="24"/>
          <w:szCs w:val="24"/>
          <w:lang w:val="en-US"/>
        </w:rPr>
        <w:t xml:space="preserve"> or O(n*m) where m is the </w:t>
      </w:r>
      <w:r w:rsidRPr="26519362" w:rsidR="69D580E5">
        <w:rPr>
          <w:rFonts w:ascii="Arial" w:hAnsi="Arial" w:eastAsia="Times New Roman" w:cs="Arial"/>
          <w:b w:val="0"/>
          <w:bCs w:val="0"/>
          <w:i w:val="0"/>
          <w:iCs w:val="0"/>
          <w:noProof w:val="0"/>
          <w:sz w:val="24"/>
          <w:szCs w:val="24"/>
          <w:lang w:val="en-US"/>
        </w:rPr>
        <w:t>length of nodes and m is the length of edges.</w:t>
      </w:r>
    </w:p>
    <w:p w:rsidR="26519362" w:rsidP="26519362" w:rsidRDefault="26519362" w14:paraId="54F3DD57" w14:textId="16B3DFEF">
      <w:pPr>
        <w:pStyle w:val="Normal"/>
        <w:rPr>
          <w:rFonts w:ascii="Arial" w:hAnsi="Arial" w:eastAsia="Times New Roman" w:cs="Arial"/>
          <w:b w:val="0"/>
          <w:bCs w:val="0"/>
          <w:i w:val="0"/>
          <w:iCs w:val="0"/>
          <w:noProof w:val="0"/>
          <w:sz w:val="24"/>
          <w:szCs w:val="24"/>
          <w:lang w:val="en-US"/>
        </w:rPr>
      </w:pPr>
    </w:p>
    <w:p w:rsidR="69D580E5" w:rsidP="26519362" w:rsidRDefault="69D580E5" w14:paraId="7EBE1F1E" w14:textId="099D01EC">
      <w:pPr>
        <w:pStyle w:val="Normal"/>
        <w:rPr>
          <w:rFonts w:ascii="Arial" w:hAnsi="Arial" w:eastAsia="Times New Roman" w:cs="Arial"/>
          <w:b w:val="0"/>
          <w:bCs w:val="0"/>
          <w:i w:val="0"/>
          <w:iCs w:val="0"/>
          <w:noProof w:val="0"/>
          <w:sz w:val="24"/>
          <w:szCs w:val="24"/>
          <w:lang w:val="en-US"/>
        </w:rPr>
      </w:pPr>
      <w:r w:rsidRPr="26519362" w:rsidR="69D580E5">
        <w:rPr>
          <w:rFonts w:ascii="Arial" w:hAnsi="Arial" w:eastAsia="Times New Roman" w:cs="Arial"/>
          <w:b w:val="0"/>
          <w:bCs w:val="0"/>
          <w:i w:val="0"/>
          <w:iCs w:val="0"/>
          <w:noProof w:val="0"/>
          <w:sz w:val="24"/>
          <w:szCs w:val="24"/>
          <w:lang w:val="en-US"/>
        </w:rPr>
        <w:t xml:space="preserve">To extract data from the finish </w:t>
      </w:r>
      <w:r w:rsidRPr="26519362" w:rsidR="69D580E5">
        <w:rPr>
          <w:rFonts w:ascii="Arial" w:hAnsi="Arial" w:eastAsia="Times New Roman" w:cs="Arial"/>
          <w:b w:val="0"/>
          <w:bCs w:val="0"/>
          <w:i w:val="0"/>
          <w:iCs w:val="0"/>
          <w:noProof w:val="0"/>
          <w:sz w:val="24"/>
          <w:szCs w:val="24"/>
          <w:lang w:val="en-US"/>
        </w:rPr>
        <w:t>HashMap</w:t>
      </w:r>
      <w:r w:rsidRPr="26519362" w:rsidR="69D580E5">
        <w:rPr>
          <w:rFonts w:ascii="Arial" w:hAnsi="Arial" w:eastAsia="Times New Roman" w:cs="Arial"/>
          <w:b w:val="0"/>
          <w:bCs w:val="0"/>
          <w:i w:val="0"/>
          <w:iCs w:val="0"/>
          <w:noProof w:val="0"/>
          <w:sz w:val="24"/>
          <w:szCs w:val="24"/>
          <w:lang w:val="en-US"/>
        </w:rPr>
        <w:t xml:space="preserve"> the </w:t>
      </w:r>
      <w:r w:rsidRPr="26519362" w:rsidR="69D580E5">
        <w:rPr>
          <w:rFonts w:ascii="Arial" w:hAnsi="Arial" w:eastAsia="Times New Roman" w:cs="Arial"/>
          <w:b w:val="0"/>
          <w:bCs w:val="0"/>
          <w:i w:val="0"/>
          <w:iCs w:val="0"/>
          <w:noProof w:val="0"/>
          <w:sz w:val="24"/>
          <w:szCs w:val="24"/>
          <w:lang w:val="en-US"/>
        </w:rPr>
        <w:t>complex</w:t>
      </w:r>
      <w:r w:rsidRPr="26519362" w:rsidR="69D580E5">
        <w:rPr>
          <w:rFonts w:ascii="Arial" w:hAnsi="Arial" w:eastAsia="Times New Roman" w:cs="Arial"/>
          <w:b w:val="0"/>
          <w:bCs w:val="0"/>
          <w:i w:val="0"/>
          <w:iCs w:val="0"/>
          <w:noProof w:val="0"/>
          <w:sz w:val="24"/>
          <w:szCs w:val="24"/>
          <w:lang w:val="en-US"/>
        </w:rPr>
        <w:t xml:space="preserve"> is o(n) where n is the </w:t>
      </w:r>
      <w:r w:rsidRPr="26519362" w:rsidR="28653B3E">
        <w:rPr>
          <w:rFonts w:ascii="Arial" w:hAnsi="Arial" w:eastAsia="Times New Roman" w:cs="Arial"/>
          <w:b w:val="0"/>
          <w:bCs w:val="0"/>
          <w:i w:val="0"/>
          <w:iCs w:val="0"/>
          <w:noProof w:val="0"/>
          <w:sz w:val="24"/>
          <w:szCs w:val="24"/>
          <w:lang w:val="en-US"/>
        </w:rPr>
        <w:t>size of the final HashMap.</w:t>
      </w:r>
    </w:p>
    <w:p w:rsidR="26519362" w:rsidP="26519362" w:rsidRDefault="26519362" w14:paraId="6FF4E843" w14:textId="0F72A5B8">
      <w:pPr>
        <w:pStyle w:val="Normal"/>
        <w:rPr>
          <w:rFonts w:ascii="Arial" w:hAnsi="Arial" w:eastAsia="Times New Roman" w:cs="Arial"/>
          <w:b w:val="0"/>
          <w:bCs w:val="0"/>
          <w:i w:val="0"/>
          <w:iCs w:val="0"/>
          <w:noProof w:val="0"/>
          <w:sz w:val="24"/>
          <w:szCs w:val="24"/>
          <w:lang w:val="en-US"/>
        </w:rPr>
      </w:pPr>
    </w:p>
    <w:p w:rsidR="76563B0C" w:rsidP="26519362" w:rsidRDefault="76563B0C" w14:paraId="3594AA05" w14:textId="52FAFC76">
      <w:pPr>
        <w:pStyle w:val="Normal"/>
        <w:rPr>
          <w:rFonts w:ascii="Arial" w:hAnsi="Arial" w:eastAsia="Times New Roman" w:cs="Arial"/>
          <w:b w:val="0"/>
          <w:bCs w:val="0"/>
          <w:i w:val="0"/>
          <w:iCs w:val="0"/>
          <w:noProof w:val="0"/>
          <w:sz w:val="24"/>
          <w:szCs w:val="24"/>
          <w:lang w:val="en-US"/>
        </w:rPr>
      </w:pPr>
      <w:r w:rsidRPr="26519362" w:rsidR="76563B0C">
        <w:rPr>
          <w:rFonts w:ascii="Segoe UI" w:hAnsi="Segoe UI" w:eastAsia="Segoe UI" w:cs="Segoe UI"/>
          <w:b w:val="0"/>
          <w:bCs w:val="0"/>
          <w:i w:val="0"/>
          <w:iCs w:val="0"/>
          <w:noProof w:val="0"/>
          <w:sz w:val="21"/>
          <w:szCs w:val="21"/>
          <w:lang w:val="en-US"/>
        </w:rPr>
        <w:t xml:space="preserve">Additionally, we note that our implementation had no need for the IDs to begin at 0. </w:t>
      </w:r>
    </w:p>
    <w:p w:rsidR="26519362" w:rsidP="26519362" w:rsidRDefault="26519362" w14:paraId="0A85E339" w14:textId="11EF7B3C">
      <w:pPr>
        <w:pStyle w:val="Prrafodelista"/>
        <w:ind w:left="0"/>
        <w:jc w:val="both"/>
        <w:rPr>
          <w:rFonts w:ascii="Arial" w:hAnsi="Arial" w:eastAsia="Times New Roman" w:cs="Arial"/>
          <w:noProof w:val="0"/>
          <w:sz w:val="24"/>
          <w:szCs w:val="24"/>
          <w:lang w:val="en-US"/>
        </w:rPr>
      </w:pPr>
    </w:p>
    <w:p w:rsidRPr="00E32B6E" w:rsidR="00364859" w:rsidP="00364859" w:rsidRDefault="00364859" w14:paraId="48FADF5B" w14:textId="0B82D769">
      <w:pPr>
        <w:pStyle w:val="Prrafodelista"/>
        <w:ind w:left="360"/>
        <w:jc w:val="both"/>
        <w:rPr>
          <w:b/>
          <w:bCs/>
          <w:color w:val="002060"/>
          <w:sz w:val="22"/>
          <w:szCs w:val="22"/>
          <w:lang w:val="en-US"/>
        </w:rPr>
      </w:pPr>
      <w:r w:rsidRPr="26519362" w:rsidR="00364859">
        <w:rPr>
          <w:b w:val="1"/>
          <w:bCs w:val="1"/>
          <w:color w:val="002060"/>
          <w:sz w:val="22"/>
          <w:szCs w:val="22"/>
          <w:lang w:val="en-US"/>
        </w:rPr>
        <w:t>3.2</w:t>
      </w:r>
    </w:p>
    <w:p w:rsidR="00E32B6E" w:rsidP="26519362" w:rsidRDefault="00E32B6E" w14:paraId="5617933B" w14:textId="03E048CE">
      <w:pPr>
        <w:pStyle w:val="Prrafodelista"/>
        <w:ind w:left="360"/>
        <w:jc w:val="both"/>
        <w:rPr>
          <w:rFonts w:ascii="Arial" w:hAnsi="Arial" w:eastAsia="Times New Roman" w:cs="Arial"/>
          <w:b w:val="1"/>
          <w:bCs w:val="1"/>
          <w:color w:val="002060"/>
          <w:sz w:val="24"/>
          <w:szCs w:val="24"/>
          <w:lang w:val="en-US"/>
        </w:rPr>
      </w:pPr>
    </w:p>
    <w:p w:rsidRPr="00E32B6E" w:rsidR="00E32B6E" w:rsidP="00364859" w:rsidRDefault="00E32B6E" w14:paraId="358E8A52" w14:textId="6178187F">
      <w:pPr>
        <w:pStyle w:val="Prrafodelista"/>
        <w:ind w:left="360"/>
        <w:jc w:val="both"/>
        <w:rPr>
          <w:b/>
          <w:bCs/>
          <w:color w:val="002060"/>
          <w:sz w:val="22"/>
          <w:szCs w:val="22"/>
          <w:lang w:val="en-US"/>
        </w:rPr>
      </w:pPr>
      <w:r w:rsidRPr="00E32B6E">
        <w:rPr>
          <w:b/>
          <w:bCs/>
          <w:color w:val="002060"/>
          <w:sz w:val="22"/>
          <w:szCs w:val="22"/>
          <w:lang w:val="en-US"/>
        </w:rPr>
        <w:t>For the exercise 2.1:</w:t>
      </w:r>
    </w:p>
    <w:p w:rsidR="00C47E43" w:rsidP="00E32B6E" w:rsidRDefault="00C47E43" w14:paraId="2F556063" w14:textId="77777777">
      <w:pPr>
        <w:pStyle w:val="Prrafodelista"/>
        <w:ind w:left="360"/>
        <w:jc w:val="both"/>
        <w:rPr>
          <w:sz w:val="22"/>
          <w:szCs w:val="22"/>
          <w:lang w:val="en-US"/>
        </w:rPr>
      </w:pPr>
    </w:p>
    <w:p w:rsidRPr="00C47E43" w:rsidR="00E32B6E" w:rsidP="00E32B6E" w:rsidRDefault="00E32B6E" w14:paraId="1196C7D1" w14:textId="795F8A55">
      <w:pPr>
        <w:pStyle w:val="Prrafodelista"/>
        <w:ind w:left="360"/>
        <w:jc w:val="both"/>
        <w:rPr>
          <w:sz w:val="22"/>
          <w:szCs w:val="22"/>
          <w:lang w:val="en-US"/>
        </w:rPr>
      </w:pPr>
      <w:r w:rsidRPr="00C47E43">
        <w:rPr>
          <w:sz w:val="22"/>
          <w:szCs w:val="22"/>
          <w:lang w:val="en-US"/>
        </w:rPr>
        <w:t>We get for the worst case</w:t>
      </w:r>
      <w:r w:rsidR="00C47E43">
        <w:rPr>
          <w:sz w:val="22"/>
          <w:szCs w:val="22"/>
          <w:lang w:val="en-US"/>
        </w:rPr>
        <w:t>:</w:t>
      </w:r>
    </w:p>
    <w:p w:rsidRPr="00C47E43" w:rsidR="00E32B6E" w:rsidP="00E32B6E" w:rsidRDefault="00E32B6E" w14:paraId="607C60BC" w14:textId="76BB7F74">
      <w:pPr>
        <w:pStyle w:val="Prrafodelista"/>
        <w:ind w:left="360"/>
        <w:jc w:val="both"/>
        <w:rPr>
          <w:sz w:val="22"/>
          <w:szCs w:val="22"/>
          <w:lang w:val="de-DE"/>
        </w:rPr>
      </w:pPr>
      <w:r w:rsidRPr="00C47E43">
        <w:rPr>
          <w:sz w:val="22"/>
          <w:szCs w:val="22"/>
          <w:lang w:val="de-DE"/>
        </w:rPr>
        <w:t>T(n) = c1 + c2 + c3 + c4 + c5 + n*c6 + n*c7 + n*c8 + n*c9 + n*c10 + c 17 + n*c18 + n*c19</w:t>
      </w:r>
    </w:p>
    <w:p w:rsidRPr="00C47E43" w:rsidR="00E32B6E" w:rsidP="00E32B6E" w:rsidRDefault="00E32B6E" w14:paraId="1E97F4E6" w14:textId="77777777">
      <w:pPr>
        <w:pStyle w:val="Prrafodelista"/>
        <w:ind w:left="360"/>
        <w:jc w:val="both"/>
        <w:rPr>
          <w:sz w:val="22"/>
          <w:szCs w:val="22"/>
          <w:lang w:val="de-DE"/>
        </w:rPr>
      </w:pPr>
    </w:p>
    <w:p w:rsidRPr="00C47E43" w:rsidR="00E32B6E" w:rsidP="00E32B6E" w:rsidRDefault="00E32B6E" w14:paraId="469AE4E9" w14:textId="321BC86F">
      <w:pPr>
        <w:pStyle w:val="Prrafodelista"/>
        <w:ind w:left="360"/>
        <w:jc w:val="both"/>
        <w:rPr>
          <w:sz w:val="22"/>
          <w:szCs w:val="22"/>
          <w:lang w:val="en-US"/>
        </w:rPr>
      </w:pPr>
      <w:r w:rsidRPr="00C47E43">
        <w:rPr>
          <w:sz w:val="22"/>
          <w:szCs w:val="22"/>
          <w:lang w:val="en-US"/>
        </w:rPr>
        <w:t>With n the length of the string text</w:t>
      </w:r>
      <w:r w:rsidRPr="00C47E43">
        <w:rPr>
          <w:sz w:val="22"/>
          <w:szCs w:val="22"/>
          <w:lang w:val="en-US"/>
        </w:rPr>
        <w:t xml:space="preserve"> and ci constant</w:t>
      </w:r>
      <w:r w:rsidR="00C47E43">
        <w:rPr>
          <w:sz w:val="22"/>
          <w:szCs w:val="22"/>
          <w:lang w:val="en-US"/>
        </w:rPr>
        <w:t>.</w:t>
      </w:r>
    </w:p>
    <w:p w:rsidRPr="00C47E43" w:rsidR="00E32B6E" w:rsidP="00E32B6E" w:rsidRDefault="00E32B6E" w14:paraId="3F4C91D1" w14:textId="77777777">
      <w:pPr>
        <w:pStyle w:val="Prrafodelista"/>
        <w:ind w:left="360"/>
        <w:jc w:val="both"/>
        <w:rPr>
          <w:sz w:val="22"/>
          <w:szCs w:val="22"/>
          <w:lang w:val="en-US"/>
        </w:rPr>
      </w:pPr>
    </w:p>
    <w:p w:rsidRPr="00C47E43" w:rsidR="00E32B6E" w:rsidP="00C47E43" w:rsidRDefault="00E32B6E" w14:paraId="6F9501F6" w14:textId="3B868151">
      <w:pPr>
        <w:pStyle w:val="Prrafodelista"/>
        <w:ind w:left="360"/>
        <w:jc w:val="both"/>
        <w:rPr>
          <w:sz w:val="22"/>
          <w:szCs w:val="22"/>
          <w:lang w:val="en-US"/>
        </w:rPr>
      </w:pPr>
      <w:r w:rsidRPr="00C47E43">
        <w:rPr>
          <w:sz w:val="22"/>
          <w:szCs w:val="22"/>
          <w:lang w:val="en-US"/>
        </w:rPr>
        <w:t>Note that for the final part of the algorithm, w</w:t>
      </w:r>
      <w:r w:rsidRPr="00C47E43">
        <w:rPr>
          <w:sz w:val="22"/>
          <w:szCs w:val="22"/>
          <w:lang w:val="en-US"/>
        </w:rPr>
        <w:t>h</w:t>
      </w:r>
      <w:r w:rsidRPr="00C47E43">
        <w:rPr>
          <w:sz w:val="22"/>
          <w:szCs w:val="22"/>
          <w:lang w:val="en-US"/>
        </w:rPr>
        <w:t>ere the sections are printed, we know that the number of sections is equal or smaller than the length of the string</w:t>
      </w:r>
      <w:r w:rsidRPr="00C47E43" w:rsidR="00C47E43">
        <w:rPr>
          <w:sz w:val="22"/>
          <w:szCs w:val="22"/>
          <w:lang w:val="en-US"/>
        </w:rPr>
        <w:t>.</w:t>
      </w:r>
    </w:p>
    <w:p w:rsidRPr="00C47E43" w:rsidR="00E32B6E" w:rsidP="00E32B6E" w:rsidRDefault="00E32B6E" w14:paraId="427933FA" w14:textId="77777777">
      <w:pPr>
        <w:pStyle w:val="Prrafodelista"/>
        <w:ind w:left="360"/>
        <w:jc w:val="both"/>
        <w:rPr>
          <w:sz w:val="22"/>
          <w:szCs w:val="22"/>
          <w:lang w:val="en-US"/>
        </w:rPr>
      </w:pPr>
    </w:p>
    <w:p w:rsidRPr="00C47E43" w:rsidR="00E32B6E" w:rsidP="00E32B6E" w:rsidRDefault="00E32B6E" w14:paraId="3ECBD02B" w14:textId="77777777">
      <w:pPr>
        <w:pStyle w:val="Prrafodelista"/>
        <w:ind w:left="360"/>
        <w:jc w:val="both"/>
        <w:rPr>
          <w:sz w:val="22"/>
          <w:szCs w:val="22"/>
          <w:lang w:val="en-US"/>
        </w:rPr>
      </w:pPr>
      <w:r w:rsidRPr="00C47E43">
        <w:rPr>
          <w:sz w:val="22"/>
          <w:szCs w:val="22"/>
          <w:lang w:val="en-US"/>
        </w:rPr>
        <w:t>Then</w:t>
      </w:r>
    </w:p>
    <w:p w:rsidR="00E32B6E" w:rsidP="00E32B6E" w:rsidRDefault="00E32B6E" w14:paraId="73DC6CE8" w14:textId="46511EA9">
      <w:pPr>
        <w:pStyle w:val="Prrafodelista"/>
        <w:ind w:left="360"/>
        <w:jc w:val="both"/>
        <w:rPr>
          <w:sz w:val="22"/>
          <w:szCs w:val="22"/>
          <w:lang w:val="en-US"/>
        </w:rPr>
      </w:pPr>
      <w:r w:rsidRPr="00C47E43">
        <w:rPr>
          <w:sz w:val="22"/>
          <w:szCs w:val="22"/>
          <w:lang w:val="en-US"/>
        </w:rPr>
        <w:t>T(n) = O(n)</w:t>
      </w:r>
    </w:p>
    <w:p w:rsidRPr="00C47E43" w:rsidR="00C47E43" w:rsidP="00E32B6E" w:rsidRDefault="00C47E43" w14:paraId="31120CCA" w14:textId="77777777">
      <w:pPr>
        <w:pStyle w:val="Prrafodelista"/>
        <w:ind w:left="360"/>
        <w:jc w:val="both"/>
        <w:rPr>
          <w:sz w:val="22"/>
          <w:szCs w:val="22"/>
          <w:lang w:val="en-US"/>
        </w:rPr>
      </w:pPr>
    </w:p>
    <w:p w:rsidRPr="00E32B6E" w:rsidR="00364859" w:rsidP="00364859" w:rsidRDefault="00364859" w14:paraId="5B57782E" w14:textId="77777777">
      <w:pPr>
        <w:pStyle w:val="Prrafodelista"/>
        <w:ind w:left="360"/>
        <w:jc w:val="both"/>
        <w:rPr>
          <w:b/>
          <w:bCs/>
          <w:color w:val="002060"/>
          <w:sz w:val="22"/>
          <w:szCs w:val="22"/>
          <w:lang w:val="en-US"/>
        </w:rPr>
      </w:pPr>
      <w:r w:rsidRPr="00E32B6E">
        <w:rPr>
          <w:b/>
          <w:bCs/>
          <w:color w:val="002060"/>
          <w:sz w:val="22"/>
          <w:szCs w:val="22"/>
          <w:lang w:val="en-US"/>
        </w:rPr>
        <w:t>3.3</w:t>
      </w:r>
    </w:p>
    <w:p w:rsidRPr="00E32B6E" w:rsidR="00364859" w:rsidP="00364859" w:rsidRDefault="00364859" w14:paraId="45AA598C" w14:textId="77777777">
      <w:pPr>
        <w:pStyle w:val="Prrafodelista"/>
        <w:ind w:left="360"/>
        <w:jc w:val="both"/>
        <w:rPr>
          <w:b/>
          <w:bCs/>
          <w:color w:val="002060"/>
          <w:sz w:val="22"/>
          <w:szCs w:val="22"/>
          <w:lang w:val="en-US"/>
        </w:rPr>
      </w:pPr>
      <w:r w:rsidRPr="00E32B6E">
        <w:rPr>
          <w:b/>
          <w:bCs/>
          <w:color w:val="002060"/>
          <w:sz w:val="22"/>
          <w:szCs w:val="22"/>
          <w:lang w:val="en-US"/>
        </w:rPr>
        <w:t>3.4</w:t>
      </w:r>
    </w:p>
    <w:p w:rsidRPr="00E32B6E" w:rsidR="00364859" w:rsidP="00364859" w:rsidRDefault="00364859" w14:paraId="333A2BB9" w14:textId="77777777">
      <w:pPr>
        <w:pStyle w:val="Prrafodelista"/>
        <w:ind w:left="360"/>
        <w:jc w:val="both"/>
        <w:rPr>
          <w:b/>
          <w:bCs/>
          <w:color w:val="002060"/>
          <w:sz w:val="22"/>
          <w:szCs w:val="22"/>
          <w:lang w:val="en-US"/>
        </w:rPr>
      </w:pPr>
      <w:r w:rsidRPr="00E32B6E">
        <w:rPr>
          <w:b/>
          <w:bCs/>
          <w:color w:val="002060"/>
          <w:sz w:val="22"/>
          <w:szCs w:val="22"/>
          <w:lang w:val="en-US"/>
        </w:rPr>
        <w:t>3.5</w:t>
      </w:r>
    </w:p>
    <w:p w:rsidRPr="00E32B6E" w:rsidR="00364859" w:rsidP="00364859" w:rsidRDefault="00364859" w14:paraId="59AC2635" w14:textId="77777777">
      <w:pPr>
        <w:pStyle w:val="Prrafodelista"/>
        <w:ind w:left="360"/>
        <w:jc w:val="both"/>
        <w:rPr>
          <w:b/>
          <w:bCs/>
          <w:color w:val="002060"/>
          <w:sz w:val="22"/>
          <w:szCs w:val="22"/>
          <w:lang w:val="en-US"/>
        </w:rPr>
      </w:pPr>
      <w:r w:rsidRPr="00E32B6E">
        <w:rPr>
          <w:b/>
          <w:bCs/>
          <w:color w:val="002060"/>
          <w:sz w:val="22"/>
          <w:szCs w:val="22"/>
          <w:lang w:val="en-US"/>
        </w:rPr>
        <w:t>3.6</w:t>
      </w:r>
    </w:p>
    <w:p w:rsidRPr="00E32B6E" w:rsidR="00AD0558" w:rsidP="26519362" w:rsidRDefault="00AD0558" w14:paraId="4427C063" w14:textId="77777777" w14:noSpellErr="1">
      <w:pPr>
        <w:ind w:left="720"/>
        <w:jc w:val="both"/>
        <w:rPr>
          <w:b w:val="1"/>
          <w:bCs w:val="1"/>
          <w:i w:val="0"/>
          <w:iCs w:val="0"/>
          <w:lang w:val="en-US"/>
        </w:rPr>
      </w:pPr>
    </w:p>
    <w:p w:rsidRPr="00E32B6E" w:rsidR="00AD0558" w:rsidP="26519362" w:rsidRDefault="00AD0558" w14:paraId="295883F8" w14:textId="77777777" w14:noSpellErr="1">
      <w:pPr>
        <w:jc w:val="both"/>
        <w:rPr>
          <w:i w:val="0"/>
          <w:iCs w:val="0"/>
          <w:lang w:val="en-US"/>
        </w:rPr>
      </w:pPr>
      <w:r w:rsidRPr="26519362" w:rsidR="00AD0558">
        <w:rPr>
          <w:b w:val="1"/>
          <w:bCs w:val="1"/>
          <w:i w:val="0"/>
          <w:iCs w:val="0"/>
          <w:color w:val="002060"/>
          <w:lang w:val="en-US"/>
        </w:rPr>
        <w:t>4)</w:t>
      </w:r>
      <w:r w:rsidRPr="26519362" w:rsidR="00AD0558">
        <w:rPr>
          <w:b w:val="1"/>
          <w:bCs w:val="1"/>
          <w:i w:val="0"/>
          <w:iCs w:val="0"/>
          <w:lang w:val="en-US"/>
        </w:rPr>
        <w:t xml:space="preserve"> Practice for midterms</w:t>
      </w:r>
    </w:p>
    <w:p w:rsidRPr="00E32B6E" w:rsidR="00AD0558" w:rsidP="26519362" w:rsidRDefault="00AD0558" w14:paraId="43CB990F" w14:textId="77777777" w14:noSpellErr="1">
      <w:pPr>
        <w:jc w:val="both"/>
        <w:rPr>
          <w:b w:val="1"/>
          <w:bCs w:val="1"/>
          <w:i w:val="0"/>
          <w:iCs w:val="0"/>
          <w:lang w:val="en-US"/>
        </w:rPr>
      </w:pPr>
    </w:p>
    <w:p w:rsidR="62900B24" w:rsidP="26519362" w:rsidRDefault="62900B24" w14:paraId="7C9B0F75" w14:textId="3E145C44">
      <w:pPr>
        <w:pStyle w:val="Prrafodelista"/>
        <w:numPr>
          <w:ilvl w:val="1"/>
          <w:numId w:val="19"/>
        </w:numPr>
        <w:jc w:val="both"/>
        <w:rPr>
          <w:rFonts w:ascii="Arial" w:hAnsi="Arial" w:eastAsia="Arial" w:cs="Arial" w:asciiTheme="minorAscii" w:hAnsiTheme="minorAscii" w:eastAsiaTheme="minorAscii" w:cstheme="minorAscii"/>
          <w:i w:val="0"/>
          <w:iCs w:val="0"/>
          <w:sz w:val="24"/>
          <w:szCs w:val="24"/>
          <w:lang w:val="en-US"/>
        </w:rPr>
      </w:pPr>
      <w:r w:rsidRPr="26519362" w:rsidR="62900B24">
        <w:rPr>
          <w:i w:val="0"/>
          <w:iCs w:val="0"/>
          <w:sz w:val="22"/>
          <w:szCs w:val="22"/>
          <w:lang w:val="en-US"/>
        </w:rPr>
        <w:t xml:space="preserve">Line 4: </w:t>
      </w:r>
      <w:r w:rsidRPr="26519362" w:rsidR="14F4357B">
        <w:rPr>
          <w:i w:val="0"/>
          <w:iCs w:val="0"/>
          <w:sz w:val="22"/>
          <w:szCs w:val="22"/>
          <w:lang w:val="en-US"/>
        </w:rPr>
        <w:t>res = res + (2*int(vector[</w:t>
      </w:r>
      <w:proofErr w:type="spellStart"/>
      <w:r w:rsidRPr="26519362" w:rsidR="14F4357B">
        <w:rPr>
          <w:i w:val="0"/>
          <w:iCs w:val="0"/>
          <w:sz w:val="22"/>
          <w:szCs w:val="22"/>
          <w:lang w:val="en-US"/>
        </w:rPr>
        <w:t>i</w:t>
      </w:r>
      <w:proofErr w:type="spellEnd"/>
      <w:r w:rsidRPr="26519362" w:rsidR="14F4357B">
        <w:rPr>
          <w:i w:val="0"/>
          <w:iCs w:val="0"/>
          <w:sz w:val="22"/>
          <w:szCs w:val="22"/>
          <w:lang w:val="en-US"/>
        </w:rPr>
        <w:t>]))**(</w:t>
      </w:r>
      <w:proofErr w:type="spellStart"/>
      <w:r w:rsidRPr="26519362" w:rsidR="14F4357B">
        <w:rPr>
          <w:i w:val="0"/>
          <w:iCs w:val="0"/>
          <w:sz w:val="22"/>
          <w:szCs w:val="22"/>
          <w:lang w:val="en-US"/>
        </w:rPr>
        <w:t>len</w:t>
      </w:r>
      <w:proofErr w:type="spellEnd"/>
      <w:r w:rsidRPr="26519362" w:rsidR="14F4357B">
        <w:rPr>
          <w:i w:val="0"/>
          <w:iCs w:val="0"/>
          <w:sz w:val="22"/>
          <w:szCs w:val="22"/>
          <w:lang w:val="en-US"/>
        </w:rPr>
        <w:t>(vector) - 1 - i)</w:t>
      </w:r>
      <w:r w:rsidRPr="26519362" w:rsidR="64C345AE">
        <w:rPr>
          <w:i w:val="0"/>
          <w:iCs w:val="0"/>
          <w:sz w:val="22"/>
          <w:szCs w:val="22"/>
          <w:lang w:val="en-US"/>
        </w:rPr>
        <w:t xml:space="preserve"> and t</w:t>
      </w:r>
      <w:r w:rsidRPr="26519362" w:rsidR="2134F056">
        <w:rPr>
          <w:rFonts w:ascii="Arial" w:hAnsi="Arial" w:eastAsia="Times New Roman" w:cs="Arial"/>
          <w:i w:val="0"/>
          <w:iCs w:val="0"/>
          <w:sz w:val="24"/>
          <w:szCs w:val="24"/>
          <w:lang w:val="en-US"/>
        </w:rPr>
        <w:t>he complexity of the algorithm is O(n).</w:t>
      </w:r>
    </w:p>
    <w:p w:rsidRPr="00E32B6E" w:rsidR="00364859" w:rsidP="26519362" w:rsidRDefault="00364859" w14:paraId="326E6D33" w14:textId="63BA274C">
      <w:pPr>
        <w:pStyle w:val="Prrafodelista"/>
        <w:numPr>
          <w:ilvl w:val="1"/>
          <w:numId w:val="19"/>
        </w:numPr>
        <w:jc w:val="both"/>
        <w:rPr>
          <w:i w:val="0"/>
          <w:iCs w:val="0"/>
          <w:sz w:val="22"/>
          <w:szCs w:val="22"/>
          <w:lang w:val="en-US"/>
        </w:rPr>
      </w:pPr>
      <w:r w:rsidRPr="26519362" w:rsidR="538AE192">
        <w:rPr>
          <w:i w:val="0"/>
          <w:iCs w:val="0"/>
          <w:sz w:val="22"/>
          <w:szCs w:val="22"/>
          <w:lang w:val="en-US"/>
        </w:rPr>
        <w:t xml:space="preserve"> c:</w:t>
      </w:r>
      <w:r w:rsidRPr="26519362" w:rsidR="53991AAC">
        <w:rPr>
          <w:i w:val="0"/>
          <w:iCs w:val="0"/>
          <w:sz w:val="22"/>
          <w:szCs w:val="22"/>
          <w:lang w:val="en-US"/>
        </w:rPr>
        <w:t xml:space="preserve"> </w:t>
      </w:r>
      <w:r w:rsidRPr="26519362" w:rsidR="430532E3">
        <w:rPr>
          <w:i w:val="0"/>
          <w:iCs w:val="0"/>
          <w:sz w:val="22"/>
          <w:szCs w:val="22"/>
          <w:lang w:val="en-US"/>
        </w:rPr>
        <w:t>O(n)</w:t>
      </w:r>
      <w:r w:rsidRPr="26519362" w:rsidR="56C54951">
        <w:rPr>
          <w:i w:val="0"/>
          <w:iCs w:val="0"/>
          <w:sz w:val="22"/>
          <w:szCs w:val="22"/>
          <w:lang w:val="en-US"/>
        </w:rPr>
        <w:t>.</w:t>
      </w:r>
    </w:p>
    <w:p w:rsidRPr="00E32B6E" w:rsidR="00364859" w:rsidP="26519362" w:rsidRDefault="00364859" w14:paraId="51600FCC" w14:textId="79DA3A3E">
      <w:pPr>
        <w:pStyle w:val="Prrafodelista"/>
        <w:numPr>
          <w:ilvl w:val="1"/>
          <w:numId w:val="19"/>
        </w:numPr>
        <w:jc w:val="both"/>
        <w:rPr>
          <w:rFonts w:ascii="Arial" w:hAnsi="Arial" w:eastAsia="Arial" w:cs="Arial" w:asciiTheme="minorAscii" w:hAnsiTheme="minorAscii" w:eastAsiaTheme="minorAscii" w:cstheme="minorAscii"/>
          <w:i w:val="0"/>
          <w:iCs w:val="0"/>
          <w:sz w:val="24"/>
          <w:szCs w:val="24"/>
          <w:lang w:val="en-US"/>
        </w:rPr>
      </w:pPr>
      <w:r w:rsidRPr="26519362" w:rsidR="480AF4D2">
        <w:rPr>
          <w:i w:val="0"/>
          <w:iCs w:val="0"/>
          <w:sz w:val="22"/>
          <w:szCs w:val="22"/>
          <w:lang w:val="en-US"/>
        </w:rPr>
        <w:t xml:space="preserve">The output is iv: 0, 2, 4, 6, 8, 10 and </w:t>
      </w:r>
      <w:r w:rsidRPr="26519362" w:rsidR="5EE0E16C">
        <w:rPr>
          <w:i w:val="0"/>
          <w:iCs w:val="0"/>
          <w:sz w:val="22"/>
          <w:szCs w:val="22"/>
          <w:lang w:val="en-US"/>
        </w:rPr>
        <w:t xml:space="preserve">the complexity is I: </w:t>
      </w:r>
      <w:proofErr w:type="gramStart"/>
      <w:r w:rsidRPr="26519362" w:rsidR="5EE0E16C">
        <w:rPr>
          <w:i w:val="0"/>
          <w:iCs w:val="0"/>
          <w:sz w:val="22"/>
          <w:szCs w:val="22"/>
          <w:lang w:val="en-US"/>
        </w:rPr>
        <w:t>O(</w:t>
      </w:r>
      <w:proofErr w:type="gramEnd"/>
      <w:r w:rsidRPr="26519362" w:rsidR="5EE0E16C">
        <w:rPr>
          <w:i w:val="0"/>
          <w:iCs w:val="0"/>
          <w:sz w:val="22"/>
          <w:szCs w:val="22"/>
          <w:lang w:val="en-US"/>
        </w:rPr>
        <w:t>1).</w:t>
      </w:r>
    </w:p>
    <w:p w:rsidR="7CB03364" w:rsidP="26519362" w:rsidRDefault="7CB03364" w14:paraId="29208957" w14:textId="12A643E3">
      <w:pPr>
        <w:pStyle w:val="Prrafodelista"/>
        <w:numPr>
          <w:ilvl w:val="1"/>
          <w:numId w:val="19"/>
        </w:numPr>
        <w:jc w:val="both"/>
        <w:rPr>
          <w:i w:val="0"/>
          <w:iCs w:val="0"/>
          <w:sz w:val="24"/>
          <w:szCs w:val="24"/>
          <w:lang w:val="en-US"/>
        </w:rPr>
      </w:pPr>
      <w:r w:rsidRPr="26519362" w:rsidR="7CB03364">
        <w:rPr>
          <w:rFonts w:ascii="Arial" w:hAnsi="Arial" w:eastAsia="Times New Roman" w:cs="Arial"/>
          <w:i w:val="0"/>
          <w:iCs w:val="0"/>
          <w:sz w:val="22"/>
          <w:szCs w:val="22"/>
          <w:lang w:val="en-US"/>
        </w:rPr>
        <w:t xml:space="preserve"> Line 21: </w:t>
      </w:r>
      <w:proofErr w:type="spellStart"/>
      <w:r w:rsidRPr="26519362" w:rsidR="7CB03364">
        <w:rPr>
          <w:rFonts w:ascii="Arial" w:hAnsi="Arial" w:eastAsia="Times New Roman" w:cs="Arial"/>
          <w:i w:val="0"/>
          <w:iCs w:val="0"/>
          <w:sz w:val="22"/>
          <w:szCs w:val="22"/>
          <w:lang w:val="en-US"/>
        </w:rPr>
        <w:t>output.append</w:t>
      </w:r>
      <w:proofErr w:type="spellEnd"/>
      <w:r w:rsidRPr="26519362" w:rsidR="7CB03364">
        <w:rPr>
          <w:rFonts w:ascii="Arial" w:hAnsi="Arial" w:eastAsia="Times New Roman" w:cs="Arial"/>
          <w:i w:val="0"/>
          <w:iCs w:val="0"/>
          <w:sz w:val="22"/>
          <w:szCs w:val="22"/>
          <w:lang w:val="en-US"/>
        </w:rPr>
        <w:t>(token</w:t>
      </w:r>
      <w:r w:rsidRPr="26519362" w:rsidR="7CB03364">
        <w:rPr>
          <w:rFonts w:ascii="Arial" w:hAnsi="Arial" w:eastAsia="Times New Roman" w:cs="Arial"/>
          <w:i w:val="0"/>
          <w:iCs w:val="0"/>
          <w:sz w:val="22"/>
          <w:szCs w:val="22"/>
          <w:lang w:val="en-US"/>
        </w:rPr>
        <w:t>).append</w:t>
      </w:r>
      <w:r w:rsidRPr="26519362" w:rsidR="7CB03364">
        <w:rPr>
          <w:rFonts w:ascii="Arial" w:hAnsi="Arial" w:eastAsia="Times New Roman" w:cs="Arial"/>
          <w:i w:val="0"/>
          <w:iCs w:val="0"/>
          <w:sz w:val="22"/>
          <w:szCs w:val="22"/>
          <w:lang w:val="en-US"/>
        </w:rPr>
        <w:t>(' '); and the worst case for pop is c: O(1)</w:t>
      </w:r>
      <w:r w:rsidRPr="26519362" w:rsidR="06599507">
        <w:rPr>
          <w:rFonts w:ascii="Arial" w:hAnsi="Arial" w:eastAsia="Times New Roman" w:cs="Arial"/>
          <w:i w:val="0"/>
          <w:iCs w:val="0"/>
          <w:sz w:val="22"/>
          <w:szCs w:val="22"/>
          <w:lang w:val="en-US"/>
        </w:rPr>
        <w:t>.</w:t>
      </w:r>
    </w:p>
    <w:p w:rsidR="74BCA11B" w:rsidP="26519362" w:rsidRDefault="74BCA11B" w14:paraId="018D520B" w14:textId="7374D2AD">
      <w:pPr>
        <w:pStyle w:val="Prrafodelista"/>
        <w:numPr>
          <w:ilvl w:val="1"/>
          <w:numId w:val="19"/>
        </w:numPr>
        <w:jc w:val="both"/>
        <w:rPr>
          <w:i w:val="0"/>
          <w:iCs w:val="0"/>
          <w:sz w:val="24"/>
          <w:szCs w:val="24"/>
          <w:lang w:val="en-US"/>
        </w:rPr>
      </w:pPr>
      <w:r w:rsidRPr="26519362" w:rsidR="74BCA11B">
        <w:rPr>
          <w:rFonts w:ascii="Arial" w:hAnsi="Arial" w:eastAsia="Times New Roman" w:cs="Arial"/>
          <w:i w:val="0"/>
          <w:iCs w:val="0"/>
          <w:sz w:val="24"/>
          <w:szCs w:val="24"/>
          <w:lang w:val="en-US"/>
        </w:rPr>
        <w:t xml:space="preserve"> a: [7,8,3,1,2,</w:t>
      </w:r>
      <w:r w:rsidRPr="26519362" w:rsidR="74BCA11B">
        <w:rPr>
          <w:rFonts w:ascii="Arial" w:hAnsi="Arial" w:eastAsia="Times New Roman" w:cs="Arial"/>
          <w:i w:val="0"/>
          <w:iCs w:val="0"/>
          <w:sz w:val="24"/>
          <w:szCs w:val="24"/>
          <w:lang w:val="en-US"/>
        </w:rPr>
        <w:t>9]</w:t>
      </w:r>
    </w:p>
    <w:p w:rsidR="26519362" w:rsidP="26519362" w:rsidRDefault="26519362" w14:paraId="5348695D" w14:textId="56CB3754">
      <w:pPr>
        <w:pStyle w:val="Normal"/>
        <w:ind w:left="0"/>
        <w:jc w:val="both"/>
        <w:rPr>
          <w:rFonts w:ascii="Arial" w:hAnsi="Arial" w:eastAsia="Times New Roman" w:cs="Arial"/>
          <w:i w:val="0"/>
          <w:iCs w:val="0"/>
          <w:sz w:val="24"/>
          <w:szCs w:val="24"/>
          <w:lang w:val="en-US"/>
        </w:rPr>
      </w:pPr>
    </w:p>
    <w:p w:rsidRPr="00E32B6E" w:rsidR="00AD0558" w:rsidP="00AD0558" w:rsidRDefault="00AD0558" w14:paraId="12175F9C" w14:textId="77777777">
      <w:pPr>
        <w:jc w:val="both"/>
        <w:rPr>
          <w:b/>
          <w:bCs/>
          <w:i/>
          <w:szCs w:val="24"/>
          <w:lang w:val="en-US"/>
        </w:rPr>
      </w:pPr>
    </w:p>
    <w:p w:rsidRPr="00E32B6E" w:rsidR="00AD0558" w:rsidP="00AD0558" w:rsidRDefault="00AD0558" w14:paraId="25BB95CD" w14:textId="77777777">
      <w:pPr>
        <w:jc w:val="both"/>
        <w:rPr>
          <w:lang w:val="en-US"/>
        </w:rPr>
      </w:pPr>
      <w:r w:rsidRPr="00E32B6E">
        <w:rPr>
          <w:b/>
          <w:bCs/>
          <w:i/>
          <w:color w:val="002060"/>
          <w:szCs w:val="24"/>
          <w:lang w:val="en-US"/>
        </w:rPr>
        <w:t>5)</w:t>
      </w:r>
      <w:r w:rsidRPr="00E32B6E">
        <w:rPr>
          <w:b/>
          <w:bCs/>
          <w:i/>
          <w:szCs w:val="24"/>
          <w:lang w:val="en-US"/>
        </w:rPr>
        <w:t xml:space="preserve"> Recommended reading (optional)</w:t>
      </w:r>
    </w:p>
    <w:p w:rsidRPr="00E32B6E" w:rsidR="00AD0558" w:rsidP="00AD0558" w:rsidRDefault="00AD0558" w14:paraId="286EA0CE" w14:textId="77777777">
      <w:pPr>
        <w:jc w:val="both"/>
        <w:rPr>
          <w:b/>
          <w:bCs/>
          <w:i/>
          <w:szCs w:val="24"/>
          <w:lang w:val="en-US"/>
        </w:rPr>
      </w:pPr>
    </w:p>
    <w:p w:rsidRPr="00E32B6E" w:rsidR="00364859" w:rsidP="00364859" w:rsidRDefault="00364859" w14:paraId="1ADBD434" w14:textId="77777777">
      <w:pPr>
        <w:ind w:left="426"/>
        <w:jc w:val="both"/>
        <w:rPr>
          <w:sz w:val="22"/>
          <w:szCs w:val="22"/>
          <w:lang w:val="en-US"/>
        </w:rPr>
      </w:pPr>
      <w:r w:rsidRPr="00E32B6E">
        <w:rPr>
          <w:sz w:val="22"/>
          <w:szCs w:val="22"/>
          <w:lang w:val="en-US"/>
        </w:rPr>
        <w:t>Mapa conceptual</w:t>
      </w:r>
    </w:p>
    <w:p w:rsidRPr="00E32B6E" w:rsidR="00AD0558" w:rsidP="00AD0558" w:rsidRDefault="00AD0558" w14:paraId="59AA16DE" w14:textId="77777777">
      <w:pPr>
        <w:ind w:left="720"/>
        <w:jc w:val="both"/>
        <w:rPr>
          <w:szCs w:val="24"/>
          <w:lang w:val="en-US"/>
        </w:rPr>
      </w:pPr>
    </w:p>
    <w:p w:rsidRPr="00E32B6E" w:rsidR="00AD0558" w:rsidP="00AD0558" w:rsidRDefault="00AD0558" w14:paraId="6D3C282D" w14:textId="77777777">
      <w:pPr>
        <w:rPr>
          <w:lang w:val="en-US"/>
        </w:rPr>
      </w:pPr>
      <w:r w:rsidRPr="00E32B6E">
        <w:rPr>
          <w:b/>
          <w:color w:val="002060"/>
          <w:lang w:val="en-US"/>
        </w:rPr>
        <w:t>6)</w:t>
      </w:r>
      <w:r w:rsidRPr="00E32B6E">
        <w:rPr>
          <w:lang w:val="en-US"/>
        </w:rPr>
        <w:t xml:space="preserve"> </w:t>
      </w:r>
      <w:proofErr w:type="gramStart"/>
      <w:r w:rsidRPr="00E32B6E">
        <w:rPr>
          <w:b/>
          <w:bCs/>
          <w:szCs w:val="24"/>
          <w:lang w:val="en-US"/>
        </w:rPr>
        <w:t>Team work</w:t>
      </w:r>
      <w:proofErr w:type="gramEnd"/>
      <w:r w:rsidRPr="00E32B6E">
        <w:rPr>
          <w:b/>
          <w:bCs/>
          <w:szCs w:val="24"/>
          <w:lang w:val="en-US"/>
        </w:rPr>
        <w:t xml:space="preserve"> and gradual progress (optional)</w:t>
      </w:r>
    </w:p>
    <w:p w:rsidRPr="00E32B6E" w:rsidR="00AD0558" w:rsidP="00AD0558" w:rsidRDefault="00AD0558" w14:paraId="37DE24E8" w14:textId="4296F27C">
      <w:pPr>
        <w:rPr>
          <w:b/>
          <w:bCs/>
          <w:i/>
          <w:sz w:val="32"/>
          <w:szCs w:val="28"/>
          <w:lang w:val="en-US"/>
        </w:rPr>
      </w:pPr>
    </w:p>
    <w:p w:rsidRPr="00E32B6E" w:rsidR="00364859" w:rsidP="00364859" w:rsidRDefault="00364859" w14:paraId="193AA9C2" w14:textId="6D000D5A">
      <w:pPr>
        <w:pStyle w:val="Prrafodelista"/>
        <w:numPr>
          <w:ilvl w:val="1"/>
          <w:numId w:val="20"/>
        </w:numPr>
        <w:jc w:val="both"/>
        <w:rPr>
          <w:szCs w:val="24"/>
          <w:lang w:val="en-US"/>
        </w:rPr>
      </w:pPr>
      <w:r w:rsidRPr="00E32B6E">
        <w:rPr>
          <w:szCs w:val="24"/>
          <w:lang w:val="en-US"/>
        </w:rPr>
        <w:t>Meeting minutes</w:t>
      </w:r>
    </w:p>
    <w:p w:rsidRPr="00E32B6E" w:rsidR="00364859" w:rsidP="00364859" w:rsidRDefault="00364859" w14:paraId="4CC19B1E" w14:textId="09BE958F">
      <w:pPr>
        <w:pStyle w:val="Prrafodelista"/>
        <w:ind w:left="360"/>
        <w:jc w:val="both"/>
        <w:rPr>
          <w:szCs w:val="24"/>
          <w:lang w:val="en-US"/>
        </w:rPr>
      </w:pPr>
      <w:r w:rsidRPr="00E32B6E">
        <w:rPr>
          <w:b/>
          <w:i/>
          <w:color w:val="002060"/>
          <w:sz w:val="22"/>
          <w:szCs w:val="22"/>
          <w:lang w:val="en-US"/>
        </w:rPr>
        <w:t xml:space="preserve"> 6.2 </w:t>
      </w:r>
      <w:r w:rsidRPr="00E32B6E">
        <w:rPr>
          <w:szCs w:val="24"/>
          <w:lang w:val="en-US"/>
        </w:rPr>
        <w:t>History of changes of the code</w:t>
      </w:r>
    </w:p>
    <w:p w:rsidRPr="00E32B6E" w:rsidR="00364859" w:rsidP="00364859" w:rsidRDefault="00364859" w14:paraId="5635F6FA" w14:textId="5FA98EF8">
      <w:pPr>
        <w:ind w:left="426"/>
        <w:jc w:val="both"/>
        <w:rPr>
          <w:i/>
          <w:sz w:val="22"/>
          <w:szCs w:val="22"/>
          <w:lang w:val="en-US"/>
        </w:rPr>
      </w:pPr>
      <w:r w:rsidRPr="00E32B6E">
        <w:rPr>
          <w:b/>
          <w:i/>
          <w:color w:val="002060"/>
          <w:sz w:val="22"/>
          <w:szCs w:val="22"/>
          <w:lang w:val="en-US"/>
        </w:rPr>
        <w:t xml:space="preserve">6.3 </w:t>
      </w:r>
      <w:r w:rsidRPr="00E32B6E">
        <w:rPr>
          <w:sz w:val="22"/>
          <w:szCs w:val="22"/>
          <w:lang w:val="en-US"/>
        </w:rPr>
        <w:t>H</w:t>
      </w:r>
      <w:r w:rsidRPr="00E32B6E">
        <w:rPr>
          <w:szCs w:val="24"/>
          <w:lang w:val="en-US"/>
        </w:rPr>
        <w:t>istory of changes of the report</w:t>
      </w:r>
    </w:p>
    <w:p w:rsidRPr="00E32B6E" w:rsidR="00364859" w:rsidP="00AD0558" w:rsidRDefault="00364859" w14:paraId="33E169F9" w14:textId="77777777">
      <w:pPr>
        <w:rPr>
          <w:b/>
          <w:bCs/>
          <w:i/>
          <w:sz w:val="32"/>
          <w:szCs w:val="28"/>
          <w:lang w:val="en-US"/>
        </w:rPr>
      </w:pPr>
    </w:p>
    <w:p w:rsidRPr="00E32B6E" w:rsidR="00AD0558" w:rsidP="00364859" w:rsidRDefault="00AD0558" w14:paraId="6A8DED17" w14:textId="2A05AC6E">
      <w:pPr>
        <w:jc w:val="both"/>
        <w:rPr>
          <w:szCs w:val="24"/>
          <w:lang w:val="en-US"/>
        </w:rPr>
      </w:pPr>
    </w:p>
    <w:p w:rsidRPr="00E32B6E" w:rsidR="006F47C4" w:rsidP="26519362" w:rsidRDefault="006F47C4" w14:paraId="27C4BF98" w14:textId="155C4CD3">
      <w:pPr>
        <w:ind w:left="0"/>
        <w:jc w:val="both"/>
        <w:rPr>
          <w:b w:val="1"/>
          <w:bCs w:val="1"/>
          <w:lang w:val="en-US"/>
        </w:rPr>
      </w:pPr>
      <w:r w:rsidRPr="26519362" w:rsidR="62278B0D">
        <w:rPr>
          <w:b w:val="1"/>
          <w:bCs w:val="1"/>
          <w:lang w:val="en-US"/>
        </w:rPr>
        <w:t>Bibliography</w:t>
      </w:r>
    </w:p>
    <w:p w:rsidR="26519362" w:rsidP="26519362" w:rsidRDefault="26519362" w14:paraId="157FB20C" w14:textId="560C3276">
      <w:pPr>
        <w:pStyle w:val="Normal"/>
        <w:ind w:left="0"/>
        <w:jc w:val="both"/>
        <w:rPr>
          <w:rFonts w:ascii="Arial" w:hAnsi="Arial" w:eastAsia="Times New Roman" w:cs="Arial"/>
          <w:sz w:val="24"/>
          <w:szCs w:val="24"/>
          <w:lang w:val="en-US"/>
        </w:rPr>
      </w:pPr>
    </w:p>
    <w:p w:rsidR="4FA7500E" w:rsidP="26519362" w:rsidRDefault="4FA7500E" w14:paraId="453A0C0C" w14:textId="522C2B21">
      <w:pPr>
        <w:pStyle w:val="Heading1"/>
        <w:rPr>
          <w:rFonts w:ascii="Arial" w:hAnsi="Arial" w:eastAsia="Arial" w:cs="Arial"/>
          <w:strike w:val="0"/>
          <w:dstrike w:val="0"/>
          <w:noProof w:val="0"/>
          <w:sz w:val="24"/>
          <w:szCs w:val="24"/>
          <w:lang w:val="en-US"/>
        </w:rPr>
      </w:pPr>
      <w:r w:rsidRPr="26519362" w:rsidR="4FA7500E">
        <w:rPr>
          <w:rFonts w:ascii="Arial" w:hAnsi="Arial" w:eastAsia="Arial" w:cs="Arial"/>
          <w:strike w:val="0"/>
          <w:dstrike w:val="0"/>
          <w:noProof w:val="0"/>
          <w:sz w:val="24"/>
          <w:szCs w:val="24"/>
          <w:lang w:val="en-US"/>
        </w:rPr>
        <w:t>Dhiraj Rai (</w:t>
      </w:r>
      <w:r w:rsidRPr="26519362" w:rsidR="229F1B39">
        <w:rPr>
          <w:rFonts w:ascii="Arial" w:hAnsi="Arial" w:eastAsia="Arial" w:cs="Arial"/>
          <w:strike w:val="0"/>
          <w:dstrike w:val="0"/>
          <w:noProof w:val="0"/>
          <w:sz w:val="24"/>
          <w:szCs w:val="24"/>
          <w:lang w:val="en-US"/>
        </w:rPr>
        <w:t>2019</w:t>
      </w:r>
      <w:r w:rsidRPr="26519362" w:rsidR="4FA7500E">
        <w:rPr>
          <w:rFonts w:ascii="Arial" w:hAnsi="Arial" w:eastAsia="Arial" w:cs="Arial"/>
          <w:strike w:val="0"/>
          <w:dstrike w:val="0"/>
          <w:noProof w:val="0"/>
          <w:sz w:val="24"/>
          <w:szCs w:val="24"/>
          <w:lang w:val="en-US"/>
        </w:rPr>
        <w:t>)</w:t>
      </w:r>
      <w:r w:rsidRPr="26519362" w:rsidR="75A8932B">
        <w:rPr>
          <w:rFonts w:ascii="Arial" w:hAnsi="Arial" w:eastAsia="Arial" w:cs="Arial"/>
          <w:strike w:val="0"/>
          <w:dstrike w:val="0"/>
          <w:noProof w:val="0"/>
          <w:sz w:val="24"/>
          <w:szCs w:val="24"/>
          <w:lang w:val="en-US"/>
        </w:rPr>
        <w:t xml:space="preserve"> </w:t>
      </w:r>
      <w:r w:rsidRPr="26519362" w:rsidR="75A8932B">
        <w:rPr>
          <w:rFonts w:ascii="Arial" w:hAnsi="Arial" w:eastAsia="Arial" w:cs="Arial"/>
          <w:b w:val="0"/>
          <w:bCs w:val="0"/>
          <w:i w:val="0"/>
          <w:iCs w:val="0"/>
          <w:noProof w:val="0"/>
          <w:color w:val="1E2022"/>
          <w:sz w:val="24"/>
          <w:szCs w:val="24"/>
          <w:lang w:val="en-US"/>
        </w:rPr>
        <w:t>Pros and Cons of Collection Types in Java</w:t>
      </w:r>
      <w:r w:rsidRPr="26519362" w:rsidR="65D576E3">
        <w:rPr>
          <w:rFonts w:ascii="Arial" w:hAnsi="Arial" w:eastAsia="Arial" w:cs="Arial"/>
          <w:b w:val="0"/>
          <w:bCs w:val="0"/>
          <w:i w:val="0"/>
          <w:iCs w:val="0"/>
          <w:noProof w:val="0"/>
          <w:color w:val="1E2022"/>
          <w:sz w:val="24"/>
          <w:szCs w:val="24"/>
          <w:lang w:val="en-US"/>
        </w:rPr>
        <w:t>.</w:t>
      </w:r>
    </w:p>
    <w:p w:rsidR="62278B0D" w:rsidP="26519362" w:rsidRDefault="62278B0D" w14:paraId="48EAE525" w14:textId="43C241CB">
      <w:pPr>
        <w:pStyle w:val="Normal"/>
        <w:jc w:val="both"/>
        <w:rPr>
          <w:rFonts w:ascii="Arial" w:hAnsi="Arial" w:eastAsia="Times New Roman" w:cs="Arial"/>
          <w:strike w:val="0"/>
          <w:dstrike w:val="0"/>
          <w:noProof w:val="0"/>
          <w:sz w:val="24"/>
          <w:szCs w:val="24"/>
          <w:lang w:val="en-US"/>
        </w:rPr>
      </w:pPr>
      <w:hyperlink r:id="Ra03cefd5e1944ab0">
        <w:r w:rsidRPr="26519362" w:rsidR="62278B0D">
          <w:rPr>
            <w:rStyle w:val="Hipervnculo"/>
            <w:rFonts w:ascii="Arial" w:hAnsi="Arial" w:eastAsia="Arial" w:cs="Arial"/>
            <w:strike w:val="0"/>
            <w:dstrike w:val="0"/>
            <w:noProof w:val="0"/>
            <w:sz w:val="24"/>
            <w:szCs w:val="24"/>
            <w:lang w:val="en-US"/>
          </w:rPr>
          <w:t>https://www.devglan.com/corejava/pros-and-cons-collection-java</w:t>
        </w:r>
      </w:hyperlink>
    </w:p>
    <w:p w:rsidR="26519362" w:rsidP="26519362" w:rsidRDefault="26519362" w14:paraId="1B633ACE" w14:textId="34C8EED1">
      <w:pPr>
        <w:pStyle w:val="Normal"/>
        <w:ind w:left="0"/>
        <w:jc w:val="both"/>
        <w:rPr>
          <w:rFonts w:ascii="Arial" w:hAnsi="Arial" w:eastAsia="Times New Roman" w:cs="Arial"/>
          <w:sz w:val="24"/>
          <w:szCs w:val="24"/>
          <w:lang w:val="en-US"/>
        </w:rPr>
      </w:pPr>
    </w:p>
    <w:p w:rsidR="62278B0D" w:rsidP="26519362" w:rsidRDefault="62278B0D" w14:paraId="35535907" w14:textId="24B542ED">
      <w:pPr>
        <w:pStyle w:val="Normal"/>
        <w:ind w:left="0"/>
        <w:jc w:val="both"/>
      </w:pPr>
      <w:r w:rsidRPr="26519362" w:rsidR="62278B0D">
        <w:rPr>
          <w:rFonts w:ascii="Arial" w:hAnsi="Arial" w:eastAsia="Arial" w:cs="Arial"/>
          <w:noProof w:val="0"/>
          <w:sz w:val="24"/>
          <w:szCs w:val="24"/>
          <w:lang w:val="en-US"/>
        </w:rPr>
        <w:t>Algorithmics: Data Structures and Data Types. Retrieved from:</w:t>
      </w:r>
      <w:r w:rsidRPr="26519362" w:rsidR="62278B0D">
        <w:rPr>
          <w:rStyle w:val="Hipervnculo"/>
          <w:rFonts w:ascii="Arial" w:hAnsi="Arial" w:eastAsia="Times New Roman" w:cs="Arial"/>
          <w:sz w:val="24"/>
          <w:szCs w:val="24"/>
          <w:lang w:val="en-US"/>
        </w:rPr>
        <w:t xml:space="preserve"> </w:t>
      </w:r>
      <w:hyperlink r:id="Rc2571fad45bd4ff7">
        <w:r w:rsidRPr="26519362" w:rsidR="62278B0D">
          <w:rPr>
            <w:rStyle w:val="Hipervnculo"/>
            <w:rFonts w:ascii="Arial" w:hAnsi="Arial" w:eastAsia="Times New Roman" w:cs="Arial"/>
            <w:sz w:val="24"/>
            <w:szCs w:val="24"/>
            <w:lang w:val="en-US"/>
          </w:rPr>
          <w:t>http://www0.cs.ucl.ac.uk/staff/Daniel.Alexander/D0b/alg07.pdf</w:t>
        </w:r>
      </w:hyperlink>
    </w:p>
    <w:p w:rsidR="26519362" w:rsidP="26519362" w:rsidRDefault="26519362" w14:paraId="36230C9F" w14:textId="3F706E81">
      <w:pPr>
        <w:pStyle w:val="Normal"/>
        <w:ind w:left="0"/>
        <w:jc w:val="both"/>
        <w:rPr>
          <w:rFonts w:ascii="Arial" w:hAnsi="Arial" w:eastAsia="Times New Roman" w:cs="Arial"/>
          <w:sz w:val="24"/>
          <w:szCs w:val="24"/>
          <w:lang w:val="en-US"/>
        </w:rPr>
      </w:pPr>
    </w:p>
    <w:p w:rsidR="03FD51AA" w:rsidP="26519362" w:rsidRDefault="03FD51AA" w14:paraId="396FBBE4" w14:textId="1676859A">
      <w:pPr>
        <w:pStyle w:val="Normal"/>
        <w:ind w:left="0"/>
        <w:jc w:val="both"/>
        <w:rPr>
          <w:rFonts w:ascii="Arial" w:hAnsi="Arial" w:eastAsia="Times New Roman" w:cs="Arial"/>
          <w:sz w:val="24"/>
          <w:szCs w:val="24"/>
          <w:lang w:val="en-US"/>
        </w:rPr>
      </w:pPr>
      <w:r w:rsidRPr="26519362" w:rsidR="03FD51AA">
        <w:rPr>
          <w:rFonts w:ascii="Arial" w:hAnsi="Arial" w:eastAsia="Times New Roman" w:cs="Arial"/>
          <w:sz w:val="24"/>
          <w:szCs w:val="24"/>
          <w:lang w:val="en-US"/>
        </w:rPr>
        <w:t>Common Data Structure Operations</w:t>
      </w:r>
    </w:p>
    <w:p w:rsidR="03FD51AA" w:rsidP="26519362" w:rsidRDefault="03FD51AA" w14:paraId="0EFBB791" w14:textId="176D5DE6">
      <w:pPr>
        <w:pStyle w:val="Normal"/>
        <w:ind w:left="0"/>
        <w:jc w:val="both"/>
        <w:rPr>
          <w:rFonts w:ascii="Arial" w:hAnsi="Arial" w:eastAsia="Times New Roman" w:cs="Arial"/>
          <w:sz w:val="24"/>
          <w:szCs w:val="24"/>
          <w:lang w:val="en-US"/>
        </w:rPr>
      </w:pPr>
      <w:hyperlink r:id="Rc99658ba24f74cc8">
        <w:r w:rsidRPr="26519362" w:rsidR="03FD51AA">
          <w:rPr>
            <w:rStyle w:val="Hipervnculo"/>
            <w:rFonts w:ascii="Arial" w:hAnsi="Arial" w:eastAsia="Times New Roman" w:cs="Arial"/>
            <w:sz w:val="24"/>
            <w:szCs w:val="24"/>
            <w:lang w:val="en-US"/>
          </w:rPr>
          <w:t>https://www.bigocheatsheet.com</w:t>
        </w:r>
      </w:hyperlink>
    </w:p>
    <w:p w:rsidR="26519362" w:rsidP="26519362" w:rsidRDefault="26519362" w14:paraId="38B858F4" w14:textId="22BFCB0E">
      <w:pPr>
        <w:pStyle w:val="Normal"/>
        <w:ind w:left="0"/>
        <w:jc w:val="both"/>
        <w:rPr>
          <w:rFonts w:ascii="Arial" w:hAnsi="Arial" w:eastAsia="Times New Roman" w:cs="Arial"/>
          <w:sz w:val="24"/>
          <w:szCs w:val="24"/>
          <w:lang w:val="en-US"/>
        </w:rPr>
      </w:pPr>
    </w:p>
    <w:p w:rsidR="26519362" w:rsidP="26519362" w:rsidRDefault="26519362" w14:paraId="766FD719" w14:textId="5CDDF437">
      <w:pPr>
        <w:pStyle w:val="Normal"/>
        <w:ind w:left="0"/>
        <w:jc w:val="both"/>
        <w:rPr>
          <w:rFonts w:ascii="Arial" w:hAnsi="Arial" w:eastAsia="Times New Roman" w:cs="Arial"/>
          <w:sz w:val="24"/>
          <w:szCs w:val="24"/>
          <w:lang w:val="en-US"/>
        </w:rPr>
      </w:pPr>
    </w:p>
    <w:sectPr w:rsidRPr="00E32B6E" w:rsidR="006F47C4" w:rsidSect="00ED5AF9">
      <w:headerReference w:type="even" r:id="rId8"/>
      <w:headerReference w:type="default" r:id="rId9"/>
      <w:footerReference w:type="even" r:id="rId10"/>
      <w:footerReference w:type="default" r:id="rId11"/>
      <w:headerReference w:type="first" r:id="rId12"/>
      <w:footerReference w:type="first" r:id="rId13"/>
      <w:pgSz w:w="12240" w:h="15840" w:orient="portrait"/>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5AF9" w:rsidP="004071A1" w:rsidRDefault="005E5AF9" w14:paraId="4B823C12" w14:textId="77777777">
      <w:r>
        <w:separator/>
      </w:r>
    </w:p>
  </w:endnote>
  <w:endnote w:type="continuationSeparator" w:id="0">
    <w:p w:rsidR="005E5AF9" w:rsidP="004071A1" w:rsidRDefault="005E5AF9" w14:paraId="72A04CB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18E6" w:rsidRDefault="00F818E6" w14:paraId="1F9D26BD"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E32B6E" w:rsidR="005D094B" w:rsidP="006C0F93" w:rsidRDefault="005D094B" w14:paraId="0F501817" w14:textId="4DA8C3D5">
    <w:pPr>
      <w:ind w:left="-1276"/>
      <w:rPr>
        <w:rFonts w:cstheme="minorHAnsi"/>
        <w:b/>
        <w:sz w:val="20"/>
        <w:lang w:val="en-US"/>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sidRPr="00E32B6E">
      <w:rPr>
        <w:rFonts w:cstheme="minorHAnsi"/>
        <w:b/>
        <w:sz w:val="20"/>
        <w:lang w:val="en-US"/>
      </w:rPr>
      <w:br/>
    </w:r>
    <w:r w:rsidRPr="26519362" w:rsidR="26519362">
      <w:rPr>
        <w:rFonts w:cs="Calibri" w:cstheme="minorAscii"/>
        <w:b w:val="1"/>
        <w:bCs w:val="1"/>
        <w:sz w:val="20"/>
        <w:szCs w:val="20"/>
        <w:lang w:val="en-US"/>
      </w:rPr>
      <w:t xml:space="preserve">PhD. Mauricio Toro Bermúdez </w:t>
    </w:r>
    <w:r w:rsidRPr="00E32B6E">
      <w:rPr>
        <w:rFonts w:cstheme="minorHAnsi"/>
        <w:b/>
        <w:sz w:val="20"/>
        <w:lang w:val="en-US"/>
      </w:rPr>
      <w:br/>
    </w:r>
    <w:r w:rsidRPr="26519362" w:rsidR="26519362">
      <w:rPr>
        <w:sz w:val="20"/>
        <w:szCs w:val="20"/>
        <w:shd w:val="clear" w:color="auto" w:fill="FFFFFF"/>
        <w:lang w:val="en-US"/>
      </w:rPr>
      <w:t>Professor | School of Engineering | Informatics and Systems</w:t>
    </w:r>
    <w:r w:rsidRPr="00E32B6E">
      <w:rPr>
        <w:rFonts w:cstheme="minorHAnsi"/>
        <w:sz w:val="20"/>
        <w:lang w:val="en-US"/>
      </w:rPr>
      <w:br/>
    </w:r>
    <w:r w:rsidRPr="26519362" w:rsidR="26519362">
      <w:rPr>
        <w:rFonts w:cs="Calibri" w:cstheme="minorAscii"/>
        <w:sz w:val="20"/>
        <w:szCs w:val="20"/>
        <w:lang w:val="en-US"/>
      </w:rPr>
      <w:t>Email</w:t>
    </w:r>
    <w:r w:rsidRPr="26519362" w:rsidR="26519362">
      <w:rPr>
        <w:rFonts w:cs="Calibri" w:cstheme="minorAscii"/>
        <w:sz w:val="20"/>
        <w:szCs w:val="20"/>
        <w:lang w:val="en-US"/>
      </w:rPr>
      <w:t xml:space="preserve">: </w:t>
    </w:r>
    <w:hyperlink w:history="1" r:id="Rd9637181012748fe">
      <w:r w:rsidRPr="26519362" w:rsidR="26519362">
        <w:rPr>
          <w:rStyle w:val="Hipervnculo"/>
          <w:rFonts w:cs="Calibri" w:cstheme="minorAscii"/>
          <w:color w:val="auto"/>
          <w:sz w:val="20"/>
          <w:szCs w:val="20"/>
          <w:u w:val="none"/>
          <w:lang w:val="en-US"/>
        </w:rPr>
        <w:t>mtorobe@eafit.edu.co</w:t>
      </w:r>
    </w:hyperlink>
    <w:r w:rsidRPr="26519362" w:rsidR="26519362">
      <w:rPr>
        <w:rFonts w:cs="Calibri" w:cstheme="minorAscii"/>
        <w:sz w:val="20"/>
        <w:szCs w:val="20"/>
        <w:lang w:val="en-US"/>
      </w:rPr>
      <w:t xml:space="preserve">  | </w:t>
    </w:r>
    <w:r w:rsidRPr="26519362" w:rsidR="26519362">
      <w:rPr>
        <w:rFonts w:cs="Calibri" w:cstheme="minorAscii"/>
        <w:sz w:val="20"/>
        <w:szCs w:val="20"/>
        <w:lang w:val="en-US"/>
      </w:rPr>
      <w:t>Office</w:t>
    </w:r>
    <w:r w:rsidRPr="26519362" w:rsidR="26519362">
      <w:rPr>
        <w:rFonts w:cs="Calibri" w:cstheme="minorAscii"/>
        <w:sz w:val="20"/>
        <w:szCs w:val="20"/>
        <w:lang w:val="en-US"/>
      </w:rPr>
      <w:t xml:space="preserve">: </w:t>
    </w:r>
    <w:r w:rsidRPr="26519362" w:rsidR="26519362">
      <w:rPr>
        <w:rFonts w:cs="Calibri" w:cstheme="minorAscii"/>
        <w:sz w:val="20"/>
        <w:szCs w:val="20"/>
        <w:lang w:val="en-US"/>
      </w:rPr>
      <w:t>Building</w:t>
    </w:r>
    <w:r w:rsidRPr="26519362" w:rsidR="26519362">
      <w:rPr>
        <w:rFonts w:cs="Calibri" w:cstheme="minorAscii"/>
        <w:sz w:val="20"/>
        <w:szCs w:val="20"/>
        <w:lang w:val="en-US"/>
      </w:rPr>
      <w:t xml:space="preserve"> 19 – 627  </w:t>
    </w:r>
    <w:r w:rsidRPr="00E32B6E">
      <w:rPr>
        <w:rFonts w:cstheme="minorHAnsi"/>
        <w:sz w:val="20"/>
        <w:lang w:val="en-US"/>
      </w:rPr>
      <w:br/>
    </w:r>
    <w:r w:rsidRPr="26519362" w:rsidR="26519362">
      <w:rPr>
        <w:rFonts w:cs="Calibri" w:cstheme="minorAscii"/>
        <w:sz w:val="20"/>
        <w:szCs w:val="20"/>
        <w:lang w:val="en-US"/>
      </w:rPr>
      <w:t>Phone</w:t>
    </w:r>
    <w:r w:rsidRPr="26519362" w:rsidR="26519362">
      <w:rPr>
        <w:rFonts w:cs="Calibri" w:cstheme="minorAscii"/>
        <w:sz w:val="20"/>
        <w:szCs w:val="20"/>
        <w:lang w:val="en-US"/>
      </w:rPr>
      <w:t>: (+57) (4) 261 95 00</w:t>
    </w:r>
    <w:r w:rsidRPr="26519362" w:rsidR="26519362">
      <w:rPr>
        <w:rFonts w:cs="Calibri" w:cstheme="minorAscii"/>
        <w:sz w:val="20"/>
        <w:szCs w:val="20"/>
        <w:shd w:val="clear" w:color="auto" w:fill="FFFFFF"/>
        <w:lang w:val="en-US"/>
      </w:rPr>
      <w:t xml:space="preserve"> </w:t>
    </w:r>
    <w:r w:rsidRPr="26519362" w:rsidR="26519362">
      <w:rPr>
        <w:rFonts w:cs="Calibri" w:cstheme="minorAscii"/>
        <w:sz w:val="20"/>
        <w:szCs w:val="20"/>
        <w:lang w:val="en-US"/>
      </w:rPr>
      <w:t>Ext. 9473</w:t>
    </w:r>
  </w:p>
  <w:p w:rsidR="005D094B" w:rsidRDefault="005D094B" w14:paraId="0EB8F271" w14:textId="77777777">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18E6" w:rsidRDefault="00F818E6" w14:paraId="7801CF9E"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5AF9" w:rsidP="004071A1" w:rsidRDefault="005E5AF9" w14:paraId="5AF77D50" w14:textId="77777777">
      <w:r>
        <w:separator/>
      </w:r>
    </w:p>
  </w:footnote>
  <w:footnote w:type="continuationSeparator" w:id="0">
    <w:p w:rsidR="005E5AF9" w:rsidP="004071A1" w:rsidRDefault="005E5AF9" w14:paraId="0BD7F87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18E6" w:rsidRDefault="00F818E6" w14:paraId="45E159A2"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3445694"/>
      <w:docPartObj>
        <w:docPartGallery w:val="Page Numbers (Top of Page)"/>
        <w:docPartUnique/>
      </w:docPartObj>
    </w:sdtPr>
    <w:sdtEndPr>
      <w:rPr>
        <w:color w:val="002060"/>
        <w:sz w:val="20"/>
      </w:rPr>
    </w:sdtEndPr>
    <w:sdtContent>
      <w:p w:rsidRPr="00CE77D7" w:rsidR="005D094B" w:rsidRDefault="005D094B" w14:paraId="7BD1E8F5" w14:textId="524D960A">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Pr="00F818E6" w:rsidR="00F818E6">
          <w:rPr>
            <w:noProof/>
            <w:color w:val="002060"/>
            <w:sz w:val="20"/>
            <w:lang w:val="es-ES"/>
          </w:rPr>
          <w:t>1</w:t>
        </w:r>
        <w:r w:rsidRPr="00CE77D7">
          <w:rPr>
            <w:color w:val="002060"/>
            <w:sz w:val="20"/>
          </w:rPr>
          <w:fldChar w:fldCharType="end"/>
        </w:r>
      </w:p>
    </w:sdtContent>
  </w:sdt>
  <w:p w:rsidRPr="003B3DCD" w:rsidR="005D094B" w:rsidP="00F14D7F" w:rsidRDefault="005D094B" w14:paraId="3EE2F8C3" w14:textId="4180ECAD">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r>
    <w:r w:rsidRPr="003B3DCD">
      <w:rPr>
        <w:rFonts w:ascii="Arial" w:hAnsi="Arial" w:cs="Arial"/>
        <w:b/>
        <w:color w:val="002060"/>
        <w:sz w:val="20"/>
        <w:szCs w:val="32"/>
      </w:rPr>
      <w:t>Código ST024</w:t>
    </w:r>
    <w:r w:rsidR="002353F8">
      <w:rPr>
        <w:rFonts w:ascii="Arial" w:hAnsi="Arial" w:cs="Arial"/>
        <w:b/>
        <w:color w:val="002060"/>
        <w:sz w:val="20"/>
        <w:szCs w:val="32"/>
      </w:rPr>
      <w:t>5</w:t>
    </w:r>
  </w:p>
  <w:p w:rsidRPr="00E3599E" w:rsidR="005D094B" w:rsidP="00633044" w:rsidRDefault="005D094B" w14:paraId="246E3120" w14:textId="77777777">
    <w:pPr>
      <w:pStyle w:val="Encabezado"/>
      <w:jc w:val="center"/>
      <w:rPr>
        <w:rFonts w:cstheme="minorHAns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18E6" w:rsidRDefault="00F818E6" w14:paraId="4627DC85"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hint="default" w:ascii="Wingdings" w:hAnsi="Wingdings" w:cs="Wingdings"/>
        <w:b/>
        <w:color w:val="002060"/>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4B64D6"/>
    <w:multiLevelType w:val="hybridMultilevel"/>
    <w:tmpl w:val="59E2C320"/>
    <w:lvl w:ilvl="0" w:tplc="185CD264">
      <w:start w:val="1"/>
      <w:numFmt w:val="lowerLetter"/>
      <w:lvlText w:val="%1)"/>
      <w:lvlJc w:val="left"/>
      <w:pPr>
        <w:ind w:left="720" w:hanging="36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8" w15:restartNumberingAfterBreak="0">
    <w:nsid w:val="360C32C2"/>
    <w:multiLevelType w:val="multilevel"/>
    <w:tmpl w:val="E5DE0F7E"/>
    <w:lvl w:ilvl="0">
      <w:start w:val="6"/>
      <w:numFmt w:val="decimal"/>
      <w:lvlText w:val="%1"/>
      <w:lvlJc w:val="left"/>
      <w:pPr>
        <w:ind w:left="360" w:hanging="360"/>
      </w:pPr>
      <w:rPr>
        <w:rFonts w:hint="default"/>
        <w:b/>
        <w:i/>
        <w:color w:val="002060"/>
        <w:sz w:val="22"/>
      </w:rPr>
    </w:lvl>
    <w:lvl w:ilvl="1">
      <w:start w:val="1"/>
      <w:numFmt w:val="decimal"/>
      <w:lvlText w:val="%1.%2"/>
      <w:lvlJc w:val="left"/>
      <w:pPr>
        <w:ind w:left="786" w:hanging="360"/>
      </w:pPr>
      <w:rPr>
        <w:rFonts w:hint="default"/>
        <w:b/>
        <w:i/>
        <w:color w:val="002060"/>
        <w:sz w:val="22"/>
      </w:rPr>
    </w:lvl>
    <w:lvl w:ilvl="2">
      <w:start w:val="1"/>
      <w:numFmt w:val="decimal"/>
      <w:lvlText w:val="%1.%2.%3"/>
      <w:lvlJc w:val="left"/>
      <w:pPr>
        <w:ind w:left="1572" w:hanging="720"/>
      </w:pPr>
      <w:rPr>
        <w:rFonts w:hint="default"/>
        <w:b/>
        <w:i/>
        <w:color w:val="002060"/>
        <w:sz w:val="22"/>
      </w:rPr>
    </w:lvl>
    <w:lvl w:ilvl="3">
      <w:start w:val="1"/>
      <w:numFmt w:val="decimal"/>
      <w:lvlText w:val="%1.%2.%3.%4"/>
      <w:lvlJc w:val="left"/>
      <w:pPr>
        <w:ind w:left="2358" w:hanging="1080"/>
      </w:pPr>
      <w:rPr>
        <w:rFonts w:hint="default"/>
        <w:b/>
        <w:i/>
        <w:color w:val="002060"/>
        <w:sz w:val="22"/>
      </w:rPr>
    </w:lvl>
    <w:lvl w:ilvl="4">
      <w:start w:val="1"/>
      <w:numFmt w:val="decimal"/>
      <w:lvlText w:val="%1.%2.%3.%4.%5"/>
      <w:lvlJc w:val="left"/>
      <w:pPr>
        <w:ind w:left="2784" w:hanging="1080"/>
      </w:pPr>
      <w:rPr>
        <w:rFonts w:hint="default"/>
        <w:b/>
        <w:i/>
        <w:color w:val="002060"/>
        <w:sz w:val="22"/>
      </w:rPr>
    </w:lvl>
    <w:lvl w:ilvl="5">
      <w:start w:val="1"/>
      <w:numFmt w:val="decimal"/>
      <w:lvlText w:val="%1.%2.%3.%4.%5.%6"/>
      <w:lvlJc w:val="left"/>
      <w:pPr>
        <w:ind w:left="3570" w:hanging="1440"/>
      </w:pPr>
      <w:rPr>
        <w:rFonts w:hint="default"/>
        <w:b/>
        <w:i/>
        <w:color w:val="002060"/>
        <w:sz w:val="22"/>
      </w:rPr>
    </w:lvl>
    <w:lvl w:ilvl="6">
      <w:start w:val="1"/>
      <w:numFmt w:val="decimal"/>
      <w:lvlText w:val="%1.%2.%3.%4.%5.%6.%7"/>
      <w:lvlJc w:val="left"/>
      <w:pPr>
        <w:ind w:left="3996" w:hanging="1440"/>
      </w:pPr>
      <w:rPr>
        <w:rFonts w:hint="default"/>
        <w:b/>
        <w:i/>
        <w:color w:val="002060"/>
        <w:sz w:val="22"/>
      </w:rPr>
    </w:lvl>
    <w:lvl w:ilvl="7">
      <w:start w:val="1"/>
      <w:numFmt w:val="decimal"/>
      <w:lvlText w:val="%1.%2.%3.%4.%5.%6.%7.%8"/>
      <w:lvlJc w:val="left"/>
      <w:pPr>
        <w:ind w:left="4782" w:hanging="1800"/>
      </w:pPr>
      <w:rPr>
        <w:rFonts w:hint="default"/>
        <w:b/>
        <w:i/>
        <w:color w:val="002060"/>
        <w:sz w:val="22"/>
      </w:rPr>
    </w:lvl>
    <w:lvl w:ilvl="8">
      <w:start w:val="1"/>
      <w:numFmt w:val="decimal"/>
      <w:lvlText w:val="%1.%2.%3.%4.%5.%6.%7.%8.%9"/>
      <w:lvlJc w:val="left"/>
      <w:pPr>
        <w:ind w:left="5208" w:hanging="1800"/>
      </w:pPr>
      <w:rPr>
        <w:rFonts w:hint="default"/>
        <w:b/>
        <w:i/>
        <w:color w:val="002060"/>
        <w:sz w:val="22"/>
      </w:rPr>
    </w:lvl>
  </w:abstractNum>
  <w:abstractNum w:abstractNumId="9"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0" w15:restartNumberingAfterBreak="0">
    <w:nsid w:val="435A26B4"/>
    <w:multiLevelType w:val="hybridMultilevel"/>
    <w:tmpl w:val="FE50CA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8B7947"/>
    <w:multiLevelType w:val="hybridMultilevel"/>
    <w:tmpl w:val="A1AE00C4"/>
    <w:lvl w:ilvl="0" w:tplc="AB242B4E">
      <w:start w:val="1"/>
      <w:numFmt w:val="bullet"/>
      <w:lvlText w:val=""/>
      <w:lvlJc w:val="left"/>
      <w:pPr>
        <w:ind w:left="720" w:hanging="360"/>
      </w:pPr>
      <w:rPr>
        <w:rFonts w:hint="default" w:ascii="Wingdings" w:hAnsi="Wingdings"/>
        <w:color w:val="34878F"/>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4" w15:restartNumberingAfterBreak="0">
    <w:nsid w:val="58BD1DCF"/>
    <w:multiLevelType w:val="hybridMultilevel"/>
    <w:tmpl w:val="5818285C"/>
    <w:lvl w:ilvl="0" w:tplc="BA4C8566">
      <w:start w:val="1"/>
      <w:numFmt w:val="decimal"/>
      <w:lvlText w:val="%1."/>
      <w:lvlJc w:val="left"/>
      <w:pPr>
        <w:ind w:left="360" w:hanging="360"/>
      </w:pPr>
      <w:rPr>
        <w:rFonts w:hint="default" w:ascii="Arial" w:hAnsi="Arial" w:cs="Arial"/>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D078B3"/>
    <w:multiLevelType w:val="hybridMultilevel"/>
    <w:tmpl w:val="EE3E5F84"/>
    <w:lvl w:ilvl="0" w:tplc="48B6D056">
      <w:start w:val="1"/>
      <w:numFmt w:val="decimal"/>
      <w:lvlText w:val="%1."/>
      <w:lvlJc w:val="left"/>
      <w:pPr>
        <w:ind w:left="720" w:hanging="360"/>
      </w:pPr>
      <w:rPr>
        <w:rFonts w:hint="default" w:ascii="Arial" w:hAnsi="Arial" w:cs="Arial"/>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2"/>
  </w:num>
  <w:num w:numId="3">
    <w:abstractNumId w:val="17"/>
  </w:num>
  <w:num w:numId="4">
    <w:abstractNumId w:val="14"/>
  </w:num>
  <w:num w:numId="5">
    <w:abstractNumId w:val="10"/>
  </w:num>
  <w:num w:numId="6">
    <w:abstractNumId w:val="7"/>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num>
  <w:num w:numId="12">
    <w:abstractNumId w:val="5"/>
  </w:num>
  <w:num w:numId="13">
    <w:abstractNumId w:val="16"/>
  </w:num>
  <w:num w:numId="14">
    <w:abstractNumId w:val="0"/>
  </w:num>
  <w:num w:numId="15">
    <w:abstractNumId w:val="1"/>
  </w:num>
  <w:num w:numId="16">
    <w:abstractNumId w:val="2"/>
  </w:num>
  <w:num w:numId="17">
    <w:abstractNumId w:val="15"/>
  </w:num>
  <w:num w:numId="18">
    <w:abstractNumId w:val="6"/>
  </w:num>
  <w:num w:numId="19">
    <w:abstractNumId w:val="9"/>
  </w:num>
  <w:num w:numId="2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isplayBackgroundShap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4883"/>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859"/>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4674"/>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5AF9"/>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12516"/>
    <w:rsid w:val="009169D6"/>
    <w:rsid w:val="00932264"/>
    <w:rsid w:val="00933693"/>
    <w:rsid w:val="0093465C"/>
    <w:rsid w:val="00934BEC"/>
    <w:rsid w:val="00935F16"/>
    <w:rsid w:val="00961431"/>
    <w:rsid w:val="009640A8"/>
    <w:rsid w:val="0096450F"/>
    <w:rsid w:val="00964CD0"/>
    <w:rsid w:val="00965420"/>
    <w:rsid w:val="0096687D"/>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6663"/>
    <w:rsid w:val="00AC735B"/>
    <w:rsid w:val="00AD0558"/>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47E43"/>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B6E"/>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18E6"/>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 w:val="02524B59"/>
    <w:rsid w:val="03FD51AA"/>
    <w:rsid w:val="04854D88"/>
    <w:rsid w:val="06599507"/>
    <w:rsid w:val="0A12F79A"/>
    <w:rsid w:val="0A50BA1B"/>
    <w:rsid w:val="1004884B"/>
    <w:rsid w:val="1069FCAA"/>
    <w:rsid w:val="1155D217"/>
    <w:rsid w:val="14F4357B"/>
    <w:rsid w:val="1B69B127"/>
    <w:rsid w:val="1D0F17D6"/>
    <w:rsid w:val="1EF85809"/>
    <w:rsid w:val="2134F056"/>
    <w:rsid w:val="222FF8CB"/>
    <w:rsid w:val="229F1B39"/>
    <w:rsid w:val="25390C99"/>
    <w:rsid w:val="26519362"/>
    <w:rsid w:val="270ED7B6"/>
    <w:rsid w:val="274731ED"/>
    <w:rsid w:val="27E324EB"/>
    <w:rsid w:val="28653B3E"/>
    <w:rsid w:val="2A4C7858"/>
    <w:rsid w:val="2A9C28F1"/>
    <w:rsid w:val="2B1B70DB"/>
    <w:rsid w:val="2C9243CD"/>
    <w:rsid w:val="2FCE43E8"/>
    <w:rsid w:val="2FD50E73"/>
    <w:rsid w:val="34A87F96"/>
    <w:rsid w:val="35AD7D60"/>
    <w:rsid w:val="418EF024"/>
    <w:rsid w:val="42FB9267"/>
    <w:rsid w:val="430532E3"/>
    <w:rsid w:val="4498C91B"/>
    <w:rsid w:val="4634997C"/>
    <w:rsid w:val="480AF4D2"/>
    <w:rsid w:val="4D328448"/>
    <w:rsid w:val="4FA7500E"/>
    <w:rsid w:val="528BB3C4"/>
    <w:rsid w:val="52F9F427"/>
    <w:rsid w:val="537740DD"/>
    <w:rsid w:val="538AE192"/>
    <w:rsid w:val="53991AAC"/>
    <w:rsid w:val="56C54951"/>
    <w:rsid w:val="57F22D63"/>
    <w:rsid w:val="59002ADF"/>
    <w:rsid w:val="591EAA1D"/>
    <w:rsid w:val="5E8FDC01"/>
    <w:rsid w:val="5EE0E16C"/>
    <w:rsid w:val="5FF0FA9A"/>
    <w:rsid w:val="60E0D990"/>
    <w:rsid w:val="62278B0D"/>
    <w:rsid w:val="62900B24"/>
    <w:rsid w:val="63FA3607"/>
    <w:rsid w:val="64187A52"/>
    <w:rsid w:val="64C345AE"/>
    <w:rsid w:val="65D576E3"/>
    <w:rsid w:val="69D580E5"/>
    <w:rsid w:val="6D288A01"/>
    <w:rsid w:val="70602AC3"/>
    <w:rsid w:val="71DF9669"/>
    <w:rsid w:val="73211C4F"/>
    <w:rsid w:val="74BCA11B"/>
    <w:rsid w:val="74BCECB0"/>
    <w:rsid w:val="75A8932B"/>
    <w:rsid w:val="76563B0C"/>
    <w:rsid w:val="784ED7ED"/>
    <w:rsid w:val="7C419D87"/>
    <w:rsid w:val="7CB033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B98"/>
    <w:pPr>
      <w:suppressAutoHyphens/>
      <w:spacing w:after="0" w:line="240" w:lineRule="auto"/>
    </w:pPr>
    <w:rPr>
      <w:rFonts w:ascii="Arial" w:hAnsi="Arial" w:eastAsia="Times New Roman" w:cs="Arial"/>
      <w:sz w:val="24"/>
      <w:szCs w:val="20"/>
      <w:lang w:val="es-ES" w:eastAsia="zh-CN"/>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hAnsiTheme="minorHAnsi" w:eastAsiaTheme="minorHAnsi" w:cstheme="minorBidi"/>
      <w:sz w:val="22"/>
      <w:szCs w:val="22"/>
      <w:lang w:val="es-CO" w:eastAsia="en-US"/>
    </w:rPr>
  </w:style>
  <w:style w:type="character" w:styleId="EncabezadoCar" w:customStyle="1">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hAnsiTheme="minorHAnsi" w:eastAsiaTheme="minorHAnsi" w:cstheme="minorBidi"/>
      <w:sz w:val="22"/>
      <w:szCs w:val="22"/>
      <w:lang w:val="es-CO" w:eastAsia="en-US"/>
    </w:rPr>
  </w:style>
  <w:style w:type="character" w:styleId="PiedepginaCar" w:customStyle="1">
    <w:name w:val="Pie de página Car"/>
    <w:basedOn w:val="Fuentedeprrafopredeter"/>
    <w:link w:val="Piedepgina"/>
    <w:uiPriority w:val="99"/>
    <w:rsid w:val="004071A1"/>
  </w:style>
  <w:style w:type="character" w:styleId="Textodemarcadordeposicin" w:customStyle="1">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styleId="TextoindependienteCar" w:customStyle="1">
    <w:name w:val="Texto independiente Car"/>
    <w:basedOn w:val="Fuentedeprrafopredeter"/>
    <w:link w:val="Textoindependiente"/>
    <w:rsid w:val="00A30EDB"/>
    <w:rPr>
      <w:rFonts w:ascii="Times New Roman" w:hAnsi="Times New Roman" w:eastAsia="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hAnsi="Times New Roman" w:eastAsia="Times New Roman" w:cs="Times New Roman"/>
      <w:sz w:val="20"/>
      <w:szCs w:val="20"/>
      <w:lang w:eastAsia="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F44FD7"/>
    <w:rPr>
      <w:color w:val="0563C1" w:themeColor="hyperlink"/>
      <w:u w:val="single"/>
    </w:rPr>
  </w:style>
  <w:style w:type="paragraph" w:styleId="TextBody" w:customStyle="1">
    <w:name w:val="Text Body"/>
    <w:basedOn w:val="Normal"/>
    <w:uiPriority w:val="99"/>
    <w:rsid w:val="00F568FD"/>
    <w:pPr>
      <w:widowControl w:val="0"/>
      <w:suppressAutoHyphens w:val="0"/>
      <w:autoSpaceDE w:val="0"/>
      <w:autoSpaceDN w:val="0"/>
      <w:adjustRightInd w:val="0"/>
    </w:pPr>
    <w:rPr>
      <w:rFonts w:ascii="Times New Roman" w:hAnsi="Times New Roman" w:cs="Times New Roman" w:eastAsiaTheme="minorEastAsia"/>
      <w:sz w:val="20"/>
      <w:lang w:val="en-US" w:eastAsia="es-CO"/>
    </w:rPr>
  </w:style>
  <w:style w:type="paragraph" w:styleId="Prrafodelista">
    <w:name w:val="List Paragraph"/>
    <w:basedOn w:val="Normal"/>
    <w:uiPriority w:val="72"/>
    <w:qFormat/>
    <w:rsid w:val="00450260"/>
    <w:pPr>
      <w:ind w:left="720"/>
      <w:contextualSpacing/>
    </w:pPr>
  </w:style>
  <w:style w:type="character" w:styleId="SourceText" w:customStyle="1">
    <w:name w:val="Source Text"/>
    <w:rsid w:val="00D933D0"/>
    <w:rPr>
      <w:rFonts w:ascii="Liberation Mono" w:hAnsi="Liberation Mono" w:eastAsia="Droid Sans Fallback" w:cs="Liberation Mono"/>
    </w:rPr>
  </w:style>
  <w:style w:type="paragraph" w:styleId="PreformattedText" w:customStyle="1">
    <w:name w:val="Preformatted Text"/>
    <w:basedOn w:val="Normal"/>
    <w:rsid w:val="00D933D0"/>
    <w:rPr>
      <w:rFonts w:ascii="Liberation Mono" w:hAnsi="Liberation Mono" w:eastAsia="Droid Sans Fallback" w:cs="Liberation Mono"/>
      <w:sz w:val="20"/>
    </w:rPr>
  </w:style>
  <w:style w:type="paragraph" w:styleId="TableContents" w:customStyle="1">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styleId="ListLabel68" w:customStyle="1">
    <w:name w:val="ListLabel 68"/>
    <w:qFormat/>
    <w:rsid w:val="00CF5119"/>
    <w:rPr>
      <w:b/>
      <w:color w:val="1BAE02"/>
      <w:szCs w:val="28"/>
      <w:u w:val="single"/>
    </w:rPr>
  </w:style>
  <w:style w:type="character" w:styleId="InternetLink" w:customStyle="1">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styleId="Listavistosa-nfasis11" w:customStyle="1">
    <w:name w:val="Lista vistosa - Énfasis 11"/>
    <w:basedOn w:val="Normal"/>
    <w:uiPriority w:val="34"/>
    <w:qFormat/>
    <w:rsid w:val="00FE410E"/>
    <w:pPr>
      <w:ind w:left="708"/>
    </w:pPr>
  </w:style>
  <w:style w:type="character" w:styleId="ListLabel72" w:customStyle="1">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styleId="TextocomentarioCar" w:customStyle="1">
    <w:name w:val="Texto comentario Car"/>
    <w:basedOn w:val="Fuentedeprrafopredeter"/>
    <w:link w:val="Textocomentario"/>
    <w:uiPriority w:val="99"/>
    <w:semiHidden/>
    <w:rsid w:val="0076050A"/>
    <w:rPr>
      <w:rFonts w:ascii="Arial" w:hAnsi="Arial" w:eastAsia="Times New Roman"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styleId="AsuntodelcomentarioCar" w:customStyle="1">
    <w:name w:val="Asunto del comentario Car"/>
    <w:basedOn w:val="TextocomentarioCar"/>
    <w:link w:val="Asuntodelcomentario"/>
    <w:uiPriority w:val="99"/>
    <w:semiHidden/>
    <w:rsid w:val="0076050A"/>
    <w:rPr>
      <w:rFonts w:ascii="Arial" w:hAnsi="Arial" w:eastAsia="Times New Roman"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76050A"/>
    <w:rPr>
      <w:rFonts w:ascii="Segoe UI" w:hAnsi="Segoe UI" w:eastAsia="Times New Roman" w:cs="Segoe UI"/>
      <w:sz w:val="18"/>
      <w:szCs w:val="18"/>
      <w:lang w:val="es-ES" w:eastAsia="zh-CN"/>
    </w:rPr>
  </w:style>
  <w:style w:type="paragraph" w:styleId="Prrafodelista1" w:customStyle="1">
    <w:name w:val="Párrafo de lista1"/>
    <w:basedOn w:val="Normal"/>
    <w:rsid w:val="006F47C4"/>
    <w:pPr>
      <w:ind w:left="708"/>
    </w:pPr>
    <w:rPr>
      <w:rFonts w:ascii="Times New Roman" w:hAnsi="Times New Roman" w:cs="Times New Roman"/>
      <w:sz w:val="20"/>
      <w:lang w:val="en-US" w:eastAsia="en-US"/>
    </w:rPr>
  </w:style>
  <w:style w:type="paragraph" w:styleId="Heading" w:customStyle="1">
    <w:name w:val="Heading"/>
    <w:basedOn w:val="Normal"/>
    <w:next w:val="Textoindependiente"/>
    <w:rsid w:val="00AD0558"/>
    <w:pPr>
      <w:jc w:val="center"/>
    </w:pPr>
    <w:rPr>
      <w:rFonts w:ascii="Times New Roman" w:hAnsi="Times New Roman" w:cs="Times New Roman"/>
      <w:sz w:val="20"/>
      <w:lang w:val="en-US" w:eastAsia="en-US"/>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hyperlink" Target="https://www.devglan.com/corejava/pros-and-cons-collection-java" TargetMode="External" Id="Ra03cefd5e1944ab0" /><Relationship Type="http://schemas.openxmlformats.org/officeDocument/2006/relationships/hyperlink" Target="http://www0.cs.ucl.ac.uk/staff/Daniel.Alexander/D0b/alg07.pdf" TargetMode="External" Id="Rc2571fad45bd4ff7" /><Relationship Type="http://schemas.openxmlformats.org/officeDocument/2006/relationships/hyperlink" Target="https://www.bigocheatsheet.com" TargetMode="External" Id="Rc99658ba24f74cc8" /><Relationship Type="http://schemas.openxmlformats.org/officeDocument/2006/relationships/glossaryDocument" Target="/word/glossary/document.xml" Id="Rbb2fa0e24bed4398" /></Relationships>
</file>

<file path=word/_rels/footer2.xml.rels>&#65279;<?xml version="1.0" encoding="utf-8"?><Relationships xmlns="http://schemas.openxmlformats.org/package/2006/relationships"><Relationship Type="http://schemas.openxmlformats.org/officeDocument/2006/relationships/image" Target="media/image2.png" Id="rId2" /><Relationship Type="http://schemas.openxmlformats.org/officeDocument/2006/relationships/image" Target="media/image1.png" Id="rId1" /><Relationship Type="http://schemas.openxmlformats.org/officeDocument/2006/relationships/image" Target="media/image3.png" Id="rId4" /><Relationship Type="http://schemas.openxmlformats.org/officeDocument/2006/relationships/hyperlink" Target="mailto:mtorobe@eafit.edu.co" TargetMode="External" Id="Rd9637181012748f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a86e738-99ef-4232-859a-36c14a6812f5}"/>
      </w:docPartPr>
      <w:docPartBody>
        <w:p w14:paraId="61AB61A3">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29955-931C-4B55-BE46-093C57F83B3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ED2 Laboratorio 1 - Implementación de Grafos</dc:title>
  <dc:subject/>
  <dc:creator>Luisa Fernanda Alzate Sanchez</dc:creator>
  <keywords/>
  <dc:description/>
  <lastModifiedBy>Sebastian Herrera Beleño</lastModifiedBy>
  <revision>283</revision>
  <lastPrinted>2019-01-22T00:16:00.0000000Z</lastPrinted>
  <dcterms:created xsi:type="dcterms:W3CDTF">2019-01-17T22:16:00.0000000Z</dcterms:created>
  <dcterms:modified xsi:type="dcterms:W3CDTF">2021-03-29T04:42:41.5921162Z</dcterms:modified>
</coreProperties>
</file>