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86CC" w14:textId="5645F9AB" w:rsidR="00AD0558" w:rsidRPr="00AD0558" w:rsidRDefault="00AD0558" w:rsidP="008032BA">
      <w:pPr>
        <w:pStyle w:val="Heading"/>
        <w:ind w:firstLine="708"/>
        <w:rPr>
          <w:rFonts w:ascii="Arial" w:hAnsi="Arial" w:cs="Arial"/>
          <w:b/>
          <w:bCs/>
        </w:rPr>
      </w:pPr>
      <w:r w:rsidRPr="0BAE4031">
        <w:rPr>
          <w:rFonts w:ascii="Arial" w:hAnsi="Arial" w:cs="Arial"/>
          <w:b/>
          <w:bCs/>
          <w:color w:val="002060"/>
          <w:sz w:val="36"/>
          <w:szCs w:val="36"/>
        </w:rPr>
        <w:t xml:space="preserve">Laboratory practice No. </w:t>
      </w:r>
      <w:r w:rsidR="67ACAA07" w:rsidRPr="0BAE4031">
        <w:rPr>
          <w:rFonts w:ascii="Arial" w:hAnsi="Arial" w:cs="Arial"/>
          <w:b/>
          <w:bCs/>
          <w:color w:val="002060"/>
          <w:sz w:val="36"/>
          <w:szCs w:val="36"/>
        </w:rPr>
        <w:t>2</w:t>
      </w:r>
      <w:r w:rsidRPr="0BAE4031">
        <w:rPr>
          <w:rFonts w:ascii="Arial" w:hAnsi="Arial" w:cs="Arial"/>
          <w:b/>
          <w:bCs/>
          <w:color w:val="002060"/>
          <w:sz w:val="36"/>
          <w:szCs w:val="36"/>
        </w:rPr>
        <w:t xml:space="preserve">: </w:t>
      </w:r>
      <w:r w:rsidR="20261DC9" w:rsidRPr="0BAE4031">
        <w:rPr>
          <w:rFonts w:ascii="Arial" w:hAnsi="Arial" w:cs="Arial"/>
          <w:b/>
          <w:bCs/>
          <w:color w:val="002060"/>
          <w:sz w:val="36"/>
          <w:szCs w:val="36"/>
        </w:rPr>
        <w:t>Sorting algorithms</w:t>
      </w:r>
    </w:p>
    <w:p w14:paraId="2CF12B40" w14:textId="676CF8C0" w:rsidR="00AD0558" w:rsidRPr="0074384C" w:rsidRDefault="00AD0558" w:rsidP="00AD0558">
      <w:pPr>
        <w:pStyle w:val="BodyText"/>
        <w:rPr>
          <w:lang w:val="en-US"/>
        </w:rPr>
      </w:pPr>
    </w:p>
    <w:p w14:paraId="5A8FCF7D" w14:textId="246A5044" w:rsidR="00AD0558" w:rsidRPr="0074384C" w:rsidRDefault="00AD0558" w:rsidP="00AD0558">
      <w:pPr>
        <w:pStyle w:val="BodyText"/>
        <w:rPr>
          <w:lang w:val="en-US"/>
        </w:rPr>
      </w:pPr>
    </w:p>
    <w:p w14:paraId="1D95FBE6" w14:textId="77777777" w:rsidR="00AD0558" w:rsidRPr="0074384C" w:rsidRDefault="00AD0558" w:rsidP="00AD0558">
      <w:pPr>
        <w:pStyle w:val="BodyText"/>
        <w:rPr>
          <w:lang w:val="en-US"/>
        </w:rPr>
      </w:pPr>
    </w:p>
    <w:tbl>
      <w:tblPr>
        <w:tblW w:w="0" w:type="auto"/>
        <w:tblLayout w:type="fixed"/>
        <w:tblLook w:val="0000" w:firstRow="0" w:lastRow="0" w:firstColumn="0" w:lastColumn="0" w:noHBand="0" w:noVBand="0"/>
      </w:tblPr>
      <w:tblGrid>
        <w:gridCol w:w="4605"/>
        <w:gridCol w:w="4605"/>
      </w:tblGrid>
      <w:tr w:rsidR="00AD0558" w14:paraId="3B64C703" w14:textId="77777777" w:rsidTr="002E3E49">
        <w:tc>
          <w:tcPr>
            <w:tcW w:w="4605" w:type="dxa"/>
            <w:shd w:val="clear" w:color="auto" w:fill="auto"/>
          </w:tcPr>
          <w:p w14:paraId="3B14F484" w14:textId="1A905122" w:rsidR="00AD0558" w:rsidRPr="008032BA" w:rsidRDefault="008032BA" w:rsidP="002E3E49">
            <w:pPr>
              <w:jc w:val="center"/>
              <w:rPr>
                <w:lang w:val="es-CO"/>
              </w:rPr>
            </w:pPr>
            <w:r w:rsidRPr="008032BA">
              <w:rPr>
                <w:b/>
                <w:bCs/>
                <w:szCs w:val="24"/>
                <w:lang w:val="es-CO"/>
              </w:rPr>
              <w:t>Sebastian Herrera B</w:t>
            </w:r>
            <w:r>
              <w:rPr>
                <w:b/>
                <w:bCs/>
                <w:szCs w:val="24"/>
                <w:lang w:val="es-CO"/>
              </w:rPr>
              <w:t>eleño</w:t>
            </w:r>
          </w:p>
          <w:p w14:paraId="2DF5439F" w14:textId="77777777" w:rsidR="00AD0558" w:rsidRPr="008032BA" w:rsidRDefault="00AD0558" w:rsidP="002E3E49">
            <w:pPr>
              <w:jc w:val="center"/>
              <w:rPr>
                <w:lang w:val="es-CO"/>
              </w:rPr>
            </w:pPr>
            <w:r w:rsidRPr="008032BA">
              <w:rPr>
                <w:bCs/>
                <w:szCs w:val="24"/>
                <w:lang w:val="es-CO"/>
              </w:rPr>
              <w:t xml:space="preserve">Universidad </w:t>
            </w:r>
            <w:proofErr w:type="spellStart"/>
            <w:r w:rsidRPr="008032BA">
              <w:rPr>
                <w:bCs/>
                <w:szCs w:val="24"/>
                <w:lang w:val="es-CO"/>
              </w:rPr>
              <w:t>Eafit</w:t>
            </w:r>
            <w:proofErr w:type="spellEnd"/>
          </w:p>
          <w:p w14:paraId="352FF22B" w14:textId="77777777" w:rsidR="00AD0558" w:rsidRDefault="00AD0558" w:rsidP="002E3E49">
            <w:pPr>
              <w:jc w:val="center"/>
            </w:pPr>
            <w:r>
              <w:rPr>
                <w:bCs/>
                <w:szCs w:val="24"/>
              </w:rPr>
              <w:t>Medellín, Colombia</w:t>
            </w:r>
          </w:p>
          <w:p w14:paraId="0B6A396F" w14:textId="382F69A9" w:rsidR="00AD0558" w:rsidRDefault="008032BA" w:rsidP="002E3E49">
            <w:pPr>
              <w:jc w:val="center"/>
            </w:pPr>
            <w:r>
              <w:rPr>
                <w:bCs/>
                <w:szCs w:val="24"/>
              </w:rPr>
              <w:t>Sherrerab1</w:t>
            </w:r>
            <w:r w:rsidR="00AD0558">
              <w:rPr>
                <w:bCs/>
                <w:szCs w:val="24"/>
              </w:rPr>
              <w:t>@eafit.edu.co</w:t>
            </w:r>
          </w:p>
          <w:p w14:paraId="052A1AB0" w14:textId="77777777" w:rsidR="00AD0558" w:rsidRDefault="00AD0558" w:rsidP="002E3E49">
            <w:pPr>
              <w:jc w:val="center"/>
              <w:rPr>
                <w:b/>
                <w:bCs/>
                <w:szCs w:val="24"/>
              </w:rPr>
            </w:pPr>
          </w:p>
        </w:tc>
        <w:tc>
          <w:tcPr>
            <w:tcW w:w="4605" w:type="dxa"/>
            <w:shd w:val="clear" w:color="auto" w:fill="auto"/>
          </w:tcPr>
          <w:p w14:paraId="20B99126" w14:textId="77777777" w:rsidR="00D66B59" w:rsidRPr="00D66B59" w:rsidRDefault="00D66B59" w:rsidP="002E3E49">
            <w:pPr>
              <w:jc w:val="center"/>
              <w:rPr>
                <w:b/>
                <w:bCs/>
                <w:szCs w:val="24"/>
                <w:lang w:val="es-CO"/>
              </w:rPr>
            </w:pPr>
            <w:r w:rsidRPr="00D66B59">
              <w:rPr>
                <w:b/>
                <w:bCs/>
                <w:szCs w:val="24"/>
                <w:lang w:val="es-CO"/>
              </w:rPr>
              <w:t>Jairo Miguel Marulanda Giraldo</w:t>
            </w:r>
          </w:p>
          <w:p w14:paraId="501311A7" w14:textId="0E16EE1D" w:rsidR="00AD0558" w:rsidRPr="00D66B59" w:rsidRDefault="00AD0558" w:rsidP="002E3E49">
            <w:pPr>
              <w:jc w:val="center"/>
              <w:rPr>
                <w:lang w:val="es-CO"/>
              </w:rPr>
            </w:pPr>
            <w:r w:rsidRPr="00D66B59">
              <w:rPr>
                <w:bCs/>
                <w:szCs w:val="24"/>
                <w:lang w:val="es-CO"/>
              </w:rPr>
              <w:t xml:space="preserve">Universidad </w:t>
            </w:r>
            <w:proofErr w:type="spellStart"/>
            <w:r w:rsidRPr="00D66B59">
              <w:rPr>
                <w:bCs/>
                <w:szCs w:val="24"/>
                <w:lang w:val="es-CO"/>
              </w:rPr>
              <w:t>Eafit</w:t>
            </w:r>
            <w:proofErr w:type="spellEnd"/>
          </w:p>
          <w:p w14:paraId="06990498" w14:textId="77777777" w:rsidR="00AD0558" w:rsidRDefault="00AD0558" w:rsidP="002E3E49">
            <w:pPr>
              <w:jc w:val="center"/>
            </w:pPr>
            <w:r>
              <w:rPr>
                <w:bCs/>
                <w:szCs w:val="24"/>
              </w:rPr>
              <w:t>Medellín, Colombia</w:t>
            </w:r>
          </w:p>
          <w:p w14:paraId="5E3BE8F4" w14:textId="1C6C8513" w:rsidR="00AD0558" w:rsidRDefault="009236BC" w:rsidP="002E3E49">
            <w:pPr>
              <w:jc w:val="center"/>
              <w:rPr>
                <w:b/>
                <w:bCs/>
                <w:szCs w:val="24"/>
              </w:rPr>
            </w:pPr>
            <w:r w:rsidRPr="009236BC">
              <w:rPr>
                <w:bCs/>
                <w:szCs w:val="24"/>
              </w:rPr>
              <w:t>jmmarulang@eafit.edu.co</w:t>
            </w:r>
          </w:p>
        </w:tc>
      </w:tr>
    </w:tbl>
    <w:p w14:paraId="243386EC" w14:textId="77777777" w:rsidR="00AD0558" w:rsidRDefault="00AD0558" w:rsidP="00AD0558">
      <w:pPr>
        <w:rPr>
          <w:b/>
          <w:bCs/>
          <w:szCs w:val="24"/>
        </w:rPr>
      </w:pPr>
    </w:p>
    <w:p w14:paraId="67CBD47D" w14:textId="77777777" w:rsidR="00AD0558" w:rsidRDefault="00AD0558" w:rsidP="00AD0558">
      <w:pPr>
        <w:rPr>
          <w:b/>
          <w:bCs/>
          <w:szCs w:val="24"/>
        </w:rPr>
      </w:pPr>
    </w:p>
    <w:p w14:paraId="11A3A790" w14:textId="77777777" w:rsidR="00AD0558" w:rsidRPr="0074384C" w:rsidRDefault="00AD0558" w:rsidP="00AD0558">
      <w:pPr>
        <w:rPr>
          <w:lang w:val="en-US"/>
        </w:rPr>
      </w:pPr>
      <w:r w:rsidRPr="0074384C">
        <w:rPr>
          <w:b/>
          <w:bCs/>
          <w:color w:val="002060"/>
          <w:lang w:val="en-US"/>
        </w:rPr>
        <w:t>3)</w:t>
      </w:r>
      <w:r w:rsidRPr="0074384C">
        <w:rPr>
          <w:b/>
          <w:bCs/>
          <w:lang w:val="en-US"/>
        </w:rPr>
        <w:t xml:space="preserve"> Practice for final project defense presentation</w:t>
      </w:r>
    </w:p>
    <w:p w14:paraId="4E600538" w14:textId="77777777" w:rsidR="00AD0558" w:rsidRPr="0074384C" w:rsidRDefault="00AD0558" w:rsidP="00AD0558">
      <w:pPr>
        <w:rPr>
          <w:b/>
          <w:bCs/>
          <w:lang w:val="en-US"/>
        </w:rPr>
      </w:pPr>
    </w:p>
    <w:p w14:paraId="678DE0ED" w14:textId="61313D53" w:rsidR="00364859" w:rsidRDefault="00364859" w:rsidP="00364859">
      <w:pPr>
        <w:pStyle w:val="ListParagraph"/>
        <w:ind w:left="360"/>
        <w:jc w:val="both"/>
        <w:rPr>
          <w:b/>
          <w:bCs/>
          <w:color w:val="002060"/>
          <w:sz w:val="22"/>
          <w:szCs w:val="22"/>
          <w:lang w:val="en-US"/>
        </w:rPr>
      </w:pPr>
      <w:r w:rsidRPr="0074384C">
        <w:rPr>
          <w:b/>
          <w:bCs/>
          <w:color w:val="002060"/>
          <w:sz w:val="22"/>
          <w:szCs w:val="22"/>
          <w:lang w:val="en-US"/>
        </w:rPr>
        <w:t>3.1</w:t>
      </w:r>
    </w:p>
    <w:p w14:paraId="49F398D6" w14:textId="77777777" w:rsidR="00B34FFA" w:rsidRDefault="00B34FFA" w:rsidP="00364859">
      <w:pPr>
        <w:pStyle w:val="ListParagraph"/>
        <w:ind w:left="360"/>
        <w:jc w:val="both"/>
        <w:rPr>
          <w:b/>
          <w:bCs/>
          <w:sz w:val="22"/>
          <w:szCs w:val="22"/>
          <w:lang w:val="en-US"/>
        </w:rPr>
        <w:sectPr w:rsidR="00B34FFA" w:rsidSect="00ED5AF9">
          <w:headerReference w:type="even" r:id="rId8"/>
          <w:headerReference w:type="default" r:id="rId9"/>
          <w:footerReference w:type="even" r:id="rId10"/>
          <w:footerReference w:type="default" r:id="rId11"/>
          <w:headerReference w:type="first" r:id="rId12"/>
          <w:footerReference w:type="first" r:id="rId13"/>
          <w:pgSz w:w="12240" w:h="15840"/>
          <w:pgMar w:top="1417" w:right="1183" w:bottom="1417" w:left="1701" w:header="708" w:footer="708" w:gutter="0"/>
          <w:cols w:space="708"/>
          <w:docGrid w:linePitch="360"/>
        </w:sectPr>
      </w:pPr>
    </w:p>
    <w:p w14:paraId="23C70CA0" w14:textId="6F6486B4" w:rsidR="00503138" w:rsidRDefault="00B34FFA" w:rsidP="00364859">
      <w:pPr>
        <w:pStyle w:val="ListParagraph"/>
        <w:ind w:left="360"/>
        <w:jc w:val="both"/>
        <w:rPr>
          <w:b/>
          <w:bCs/>
          <w:sz w:val="22"/>
          <w:szCs w:val="22"/>
          <w:lang w:val="en-US"/>
        </w:rPr>
      </w:pPr>
      <w:r>
        <w:rPr>
          <w:b/>
          <w:bCs/>
          <w:noProof/>
          <w:sz w:val="22"/>
          <w:szCs w:val="22"/>
          <w:lang w:val="en-US"/>
        </w:rPr>
        <w:drawing>
          <wp:inline distT="0" distB="0" distL="0" distR="0" wp14:anchorId="29C8CC90" wp14:editId="25F8550B">
            <wp:extent cx="1688841" cy="337198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9588" cy="3433373"/>
                    </a:xfrm>
                    <a:prstGeom prst="rect">
                      <a:avLst/>
                    </a:prstGeom>
                    <a:noFill/>
                    <a:ln>
                      <a:noFill/>
                    </a:ln>
                  </pic:spPr>
                </pic:pic>
              </a:graphicData>
            </a:graphic>
          </wp:inline>
        </w:drawing>
      </w:r>
    </w:p>
    <w:p w14:paraId="52BD27B7" w14:textId="77777777" w:rsidR="00B34FFA" w:rsidRDefault="00B34FFA" w:rsidP="00B34FFA">
      <w:pPr>
        <w:pStyle w:val="ListParagraph"/>
        <w:ind w:left="360"/>
        <w:jc w:val="both"/>
        <w:rPr>
          <w:b/>
          <w:bCs/>
          <w:color w:val="002060"/>
          <w:sz w:val="22"/>
          <w:szCs w:val="22"/>
          <w:lang w:val="en-US"/>
        </w:rPr>
      </w:pPr>
      <w:r>
        <w:rPr>
          <w:b/>
          <w:bCs/>
          <w:color w:val="002060"/>
          <w:sz w:val="22"/>
          <w:szCs w:val="22"/>
          <w:lang w:val="en-US"/>
        </w:rPr>
        <w:t>Insertion Sort</w:t>
      </w:r>
    </w:p>
    <w:p w14:paraId="5B7A1992" w14:textId="77777777" w:rsidR="00EC3ADC" w:rsidRPr="00503138" w:rsidRDefault="00EC3ADC" w:rsidP="00364859">
      <w:pPr>
        <w:pStyle w:val="ListParagraph"/>
        <w:ind w:left="360"/>
        <w:jc w:val="both"/>
        <w:rPr>
          <w:b/>
          <w:bCs/>
          <w:sz w:val="22"/>
          <w:szCs w:val="22"/>
          <w:lang w:val="en-US"/>
        </w:rPr>
      </w:pPr>
    </w:p>
    <w:p w14:paraId="3800A460" w14:textId="2FC92DC7" w:rsidR="00895B81" w:rsidRDefault="00B34FFA" w:rsidP="00364859">
      <w:pPr>
        <w:pStyle w:val="ListParagraph"/>
        <w:ind w:left="360"/>
        <w:jc w:val="both"/>
        <w:rPr>
          <w:b/>
          <w:bCs/>
          <w:color w:val="002060"/>
          <w:sz w:val="22"/>
          <w:szCs w:val="22"/>
          <w:lang w:val="en-US"/>
        </w:rPr>
      </w:pPr>
      <w:r>
        <w:rPr>
          <w:b/>
          <w:bCs/>
          <w:noProof/>
          <w:color w:val="002060"/>
          <w:sz w:val="22"/>
          <w:szCs w:val="22"/>
          <w:lang w:val="en-US"/>
        </w:rPr>
        <w:drawing>
          <wp:inline distT="0" distB="0" distL="0" distR="0" wp14:anchorId="53EE0A60" wp14:editId="7FD613A9">
            <wp:extent cx="1674845" cy="3344028"/>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443" cy="3423091"/>
                    </a:xfrm>
                    <a:prstGeom prst="rect">
                      <a:avLst/>
                    </a:prstGeom>
                    <a:noFill/>
                    <a:ln>
                      <a:noFill/>
                    </a:ln>
                  </pic:spPr>
                </pic:pic>
              </a:graphicData>
            </a:graphic>
          </wp:inline>
        </w:drawing>
      </w:r>
    </w:p>
    <w:p w14:paraId="4B2B1DEE" w14:textId="65D2CB1F" w:rsidR="00895B81" w:rsidRDefault="00B34FFA" w:rsidP="00364859">
      <w:pPr>
        <w:pStyle w:val="ListParagraph"/>
        <w:ind w:left="360"/>
        <w:jc w:val="both"/>
        <w:rPr>
          <w:b/>
          <w:bCs/>
          <w:color w:val="002060"/>
          <w:sz w:val="22"/>
          <w:szCs w:val="22"/>
          <w:lang w:val="en-US"/>
        </w:rPr>
      </w:pPr>
      <w:r>
        <w:rPr>
          <w:b/>
          <w:bCs/>
          <w:color w:val="002060"/>
          <w:sz w:val="22"/>
          <w:szCs w:val="22"/>
          <w:lang w:val="en-US"/>
        </w:rPr>
        <w:t>Merge Sort</w:t>
      </w:r>
    </w:p>
    <w:p w14:paraId="75637634" w14:textId="77777777" w:rsidR="00B34FFA" w:rsidRDefault="00B34FFA" w:rsidP="00364859">
      <w:pPr>
        <w:pStyle w:val="ListParagraph"/>
        <w:ind w:left="360"/>
        <w:jc w:val="both"/>
        <w:rPr>
          <w:b/>
          <w:bCs/>
          <w:color w:val="002060"/>
          <w:sz w:val="22"/>
          <w:szCs w:val="22"/>
          <w:lang w:val="en-US"/>
        </w:rPr>
        <w:sectPr w:rsidR="00B34FFA" w:rsidSect="00B34FFA">
          <w:type w:val="continuous"/>
          <w:pgSz w:w="12240" w:h="15840"/>
          <w:pgMar w:top="1417" w:right="1183" w:bottom="1417" w:left="1701" w:header="708" w:footer="708" w:gutter="0"/>
          <w:cols w:num="2" w:space="708"/>
          <w:docGrid w:linePitch="360"/>
        </w:sectPr>
      </w:pPr>
    </w:p>
    <w:p w14:paraId="21CB84F3" w14:textId="77777777" w:rsidR="00EC3ADC" w:rsidRDefault="00EC3ADC" w:rsidP="00364859">
      <w:pPr>
        <w:pStyle w:val="ListParagraph"/>
        <w:ind w:left="360"/>
        <w:jc w:val="both"/>
        <w:rPr>
          <w:b/>
          <w:bCs/>
          <w:color w:val="002060"/>
          <w:sz w:val="22"/>
          <w:szCs w:val="22"/>
          <w:lang w:val="en-US"/>
        </w:rPr>
      </w:pPr>
    </w:p>
    <w:p w14:paraId="0F597F14" w14:textId="77777777" w:rsidR="00EC3ADC" w:rsidRDefault="00EC3ADC" w:rsidP="00364859">
      <w:pPr>
        <w:pStyle w:val="ListParagraph"/>
        <w:ind w:left="360"/>
        <w:jc w:val="both"/>
        <w:rPr>
          <w:b/>
          <w:bCs/>
          <w:color w:val="002060"/>
          <w:sz w:val="22"/>
          <w:szCs w:val="22"/>
          <w:lang w:val="en-US"/>
        </w:rPr>
      </w:pPr>
    </w:p>
    <w:p w14:paraId="237940E8" w14:textId="77777777" w:rsidR="00EC3ADC" w:rsidRDefault="00EC3ADC" w:rsidP="00364859">
      <w:pPr>
        <w:pStyle w:val="ListParagraph"/>
        <w:ind w:left="360"/>
        <w:jc w:val="both"/>
        <w:rPr>
          <w:b/>
          <w:bCs/>
          <w:color w:val="002060"/>
          <w:sz w:val="22"/>
          <w:szCs w:val="22"/>
          <w:lang w:val="en-US"/>
        </w:rPr>
      </w:pPr>
    </w:p>
    <w:p w14:paraId="290636CD" w14:textId="77777777" w:rsidR="00EC3ADC" w:rsidRDefault="00EC3ADC" w:rsidP="00364859">
      <w:pPr>
        <w:pStyle w:val="ListParagraph"/>
        <w:ind w:left="360"/>
        <w:jc w:val="both"/>
        <w:rPr>
          <w:b/>
          <w:bCs/>
          <w:color w:val="002060"/>
          <w:sz w:val="22"/>
          <w:szCs w:val="22"/>
          <w:lang w:val="en-US"/>
        </w:rPr>
      </w:pPr>
    </w:p>
    <w:p w14:paraId="0454E166" w14:textId="77777777" w:rsidR="00EC3ADC" w:rsidRDefault="00EC3ADC" w:rsidP="00364859">
      <w:pPr>
        <w:pStyle w:val="ListParagraph"/>
        <w:ind w:left="360"/>
        <w:jc w:val="both"/>
        <w:rPr>
          <w:b/>
          <w:bCs/>
          <w:color w:val="002060"/>
          <w:sz w:val="22"/>
          <w:szCs w:val="22"/>
          <w:lang w:val="en-US"/>
        </w:rPr>
      </w:pPr>
    </w:p>
    <w:p w14:paraId="0A337691" w14:textId="77777777" w:rsidR="00EC3ADC" w:rsidRDefault="00EC3ADC" w:rsidP="00364859">
      <w:pPr>
        <w:pStyle w:val="ListParagraph"/>
        <w:ind w:left="360"/>
        <w:jc w:val="both"/>
        <w:rPr>
          <w:b/>
          <w:bCs/>
          <w:color w:val="002060"/>
          <w:sz w:val="22"/>
          <w:szCs w:val="22"/>
          <w:lang w:val="en-US"/>
        </w:rPr>
      </w:pPr>
    </w:p>
    <w:p w14:paraId="1D8B048D" w14:textId="77777777" w:rsidR="00EC3ADC" w:rsidRDefault="00EC3ADC" w:rsidP="00364859">
      <w:pPr>
        <w:pStyle w:val="ListParagraph"/>
        <w:ind w:left="360"/>
        <w:jc w:val="both"/>
        <w:rPr>
          <w:b/>
          <w:bCs/>
          <w:color w:val="002060"/>
          <w:sz w:val="22"/>
          <w:szCs w:val="22"/>
          <w:lang w:val="en-US"/>
        </w:rPr>
      </w:pPr>
    </w:p>
    <w:p w14:paraId="4B855264" w14:textId="77777777" w:rsidR="00EC3ADC" w:rsidRDefault="00EC3ADC" w:rsidP="00364859">
      <w:pPr>
        <w:pStyle w:val="ListParagraph"/>
        <w:ind w:left="360"/>
        <w:jc w:val="both"/>
        <w:rPr>
          <w:b/>
          <w:bCs/>
          <w:color w:val="002060"/>
          <w:sz w:val="22"/>
          <w:szCs w:val="22"/>
          <w:lang w:val="en-US"/>
        </w:rPr>
      </w:pPr>
    </w:p>
    <w:p w14:paraId="48FADF5B" w14:textId="793A4566" w:rsidR="00364859" w:rsidRDefault="00364859" w:rsidP="00364859">
      <w:pPr>
        <w:pStyle w:val="ListParagraph"/>
        <w:ind w:left="360"/>
        <w:jc w:val="both"/>
        <w:rPr>
          <w:b/>
          <w:bCs/>
          <w:color w:val="002060"/>
          <w:sz w:val="22"/>
          <w:szCs w:val="22"/>
          <w:lang w:val="en-US"/>
        </w:rPr>
      </w:pPr>
      <w:r w:rsidRPr="0074384C">
        <w:rPr>
          <w:b/>
          <w:bCs/>
          <w:color w:val="002060"/>
          <w:sz w:val="22"/>
          <w:szCs w:val="22"/>
          <w:lang w:val="en-US"/>
        </w:rPr>
        <w:lastRenderedPageBreak/>
        <w:t>3.2</w:t>
      </w:r>
    </w:p>
    <w:p w14:paraId="4FCF14FC" w14:textId="77777777" w:rsidR="00527DA4" w:rsidRDefault="00527DA4" w:rsidP="00364859">
      <w:pPr>
        <w:pStyle w:val="ListParagraph"/>
        <w:ind w:left="360"/>
        <w:jc w:val="both"/>
        <w:rPr>
          <w:b/>
          <w:bCs/>
          <w:color w:val="002060"/>
          <w:sz w:val="22"/>
          <w:szCs w:val="22"/>
          <w:lang w:val="en-US"/>
        </w:rPr>
        <w:sectPr w:rsidR="00527DA4" w:rsidSect="00B34FFA">
          <w:type w:val="continuous"/>
          <w:pgSz w:w="12240" w:h="15840"/>
          <w:pgMar w:top="1417" w:right="1183" w:bottom="1417" w:left="1701" w:header="708" w:footer="708" w:gutter="0"/>
          <w:cols w:space="708"/>
          <w:docGrid w:linePitch="360"/>
        </w:sectPr>
      </w:pPr>
    </w:p>
    <w:p w14:paraId="2C1D0E70" w14:textId="1C99B55B" w:rsidR="00895B81" w:rsidRDefault="00ED4A5F" w:rsidP="00364859">
      <w:pPr>
        <w:pStyle w:val="ListParagraph"/>
        <w:ind w:left="360"/>
        <w:jc w:val="both"/>
        <w:rPr>
          <w:b/>
          <w:bCs/>
          <w:color w:val="002060"/>
          <w:sz w:val="22"/>
          <w:szCs w:val="22"/>
          <w:lang w:val="en-US"/>
        </w:rPr>
      </w:pPr>
      <w:r>
        <w:rPr>
          <w:b/>
          <w:bCs/>
          <w:noProof/>
          <w:color w:val="002060"/>
          <w:sz w:val="22"/>
          <w:szCs w:val="22"/>
          <w:lang w:val="en-US"/>
        </w:rPr>
        <w:drawing>
          <wp:inline distT="0" distB="0" distL="0" distR="0" wp14:anchorId="7E0DCDCA" wp14:editId="19E2144C">
            <wp:extent cx="2563080" cy="177892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292" cy="1794341"/>
                    </a:xfrm>
                    <a:prstGeom prst="rect">
                      <a:avLst/>
                    </a:prstGeom>
                    <a:noFill/>
                    <a:ln>
                      <a:noFill/>
                    </a:ln>
                  </pic:spPr>
                </pic:pic>
              </a:graphicData>
            </a:graphic>
          </wp:inline>
        </w:drawing>
      </w:r>
    </w:p>
    <w:p w14:paraId="31995D76" w14:textId="5FC1B58C" w:rsidR="00ED4A5F" w:rsidRDefault="00ED4A5F" w:rsidP="00364859">
      <w:pPr>
        <w:pStyle w:val="ListParagraph"/>
        <w:ind w:left="360"/>
        <w:jc w:val="both"/>
        <w:rPr>
          <w:b/>
          <w:bCs/>
          <w:sz w:val="22"/>
          <w:szCs w:val="22"/>
          <w:lang w:val="en-US"/>
        </w:rPr>
      </w:pPr>
      <w:r w:rsidRPr="00ED4A5F">
        <w:rPr>
          <w:b/>
          <w:bCs/>
          <w:sz w:val="22"/>
          <w:szCs w:val="22"/>
          <w:lang w:val="en-US"/>
        </w:rPr>
        <w:t>Insertion Sort</w:t>
      </w:r>
      <w:r w:rsidR="00527DA4">
        <w:rPr>
          <w:b/>
          <w:bCs/>
          <w:sz w:val="22"/>
          <w:szCs w:val="22"/>
          <w:lang w:val="en-US"/>
        </w:rPr>
        <w:tab/>
      </w:r>
      <w:r w:rsidR="00527DA4">
        <w:rPr>
          <w:b/>
          <w:bCs/>
          <w:sz w:val="22"/>
          <w:szCs w:val="22"/>
          <w:lang w:val="en-US"/>
        </w:rPr>
        <w:tab/>
      </w:r>
      <w:r w:rsidR="00527DA4">
        <w:rPr>
          <w:b/>
          <w:bCs/>
          <w:sz w:val="22"/>
          <w:szCs w:val="22"/>
          <w:lang w:val="en-US"/>
        </w:rPr>
        <w:tab/>
      </w:r>
      <w:r w:rsidR="00527DA4">
        <w:rPr>
          <w:b/>
          <w:bCs/>
          <w:sz w:val="22"/>
          <w:szCs w:val="22"/>
          <w:lang w:val="en-US"/>
        </w:rPr>
        <w:tab/>
      </w:r>
      <w:r w:rsidR="00527DA4">
        <w:rPr>
          <w:b/>
          <w:bCs/>
          <w:sz w:val="22"/>
          <w:szCs w:val="22"/>
          <w:lang w:val="en-US"/>
        </w:rPr>
        <w:tab/>
      </w:r>
    </w:p>
    <w:p w14:paraId="7214CFBD" w14:textId="255EA3C9" w:rsidR="00ED4A5F" w:rsidRDefault="00527DA4" w:rsidP="00364859">
      <w:pPr>
        <w:pStyle w:val="ListParagraph"/>
        <w:ind w:left="360"/>
        <w:jc w:val="both"/>
        <w:rPr>
          <w:b/>
          <w:bCs/>
          <w:sz w:val="22"/>
          <w:szCs w:val="22"/>
          <w:lang w:val="en-US"/>
        </w:rPr>
      </w:pPr>
      <w:r>
        <w:rPr>
          <w:b/>
          <w:bCs/>
          <w:noProof/>
          <w:sz w:val="22"/>
          <w:szCs w:val="22"/>
          <w:lang w:val="en-US"/>
        </w:rPr>
        <w:drawing>
          <wp:inline distT="0" distB="0" distL="0" distR="0" wp14:anchorId="3D753B50" wp14:editId="557152B7">
            <wp:extent cx="2726574" cy="1754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119" cy="1783594"/>
                    </a:xfrm>
                    <a:prstGeom prst="rect">
                      <a:avLst/>
                    </a:prstGeom>
                    <a:noFill/>
                    <a:ln>
                      <a:noFill/>
                    </a:ln>
                  </pic:spPr>
                </pic:pic>
              </a:graphicData>
            </a:graphic>
          </wp:inline>
        </w:drawing>
      </w:r>
    </w:p>
    <w:p w14:paraId="3ABE2D63" w14:textId="11641263" w:rsidR="00527DA4" w:rsidRDefault="00527DA4" w:rsidP="00364859">
      <w:pPr>
        <w:pStyle w:val="ListParagraph"/>
        <w:ind w:left="360"/>
        <w:jc w:val="both"/>
        <w:rPr>
          <w:b/>
          <w:bCs/>
          <w:sz w:val="22"/>
          <w:szCs w:val="22"/>
          <w:lang w:val="en-US"/>
        </w:rPr>
      </w:pPr>
      <w:r>
        <w:rPr>
          <w:b/>
          <w:bCs/>
          <w:sz w:val="22"/>
          <w:szCs w:val="22"/>
          <w:lang w:val="en-US"/>
        </w:rPr>
        <w:t>Merge Sort</w:t>
      </w:r>
    </w:p>
    <w:p w14:paraId="47220A26" w14:textId="5503CC72" w:rsidR="00527DA4" w:rsidRPr="00527DA4" w:rsidRDefault="00527DA4" w:rsidP="00364859">
      <w:pPr>
        <w:pStyle w:val="ListParagraph"/>
        <w:ind w:left="360"/>
        <w:jc w:val="both"/>
        <w:rPr>
          <w:sz w:val="22"/>
          <w:szCs w:val="22"/>
          <w:lang w:val="en-US"/>
        </w:rPr>
      </w:pPr>
    </w:p>
    <w:p w14:paraId="7AAB1C28" w14:textId="77777777" w:rsidR="00527DA4" w:rsidRDefault="00527DA4" w:rsidP="00364859">
      <w:pPr>
        <w:pStyle w:val="ListParagraph"/>
        <w:ind w:left="360"/>
        <w:jc w:val="both"/>
        <w:rPr>
          <w:b/>
          <w:bCs/>
          <w:color w:val="002060"/>
          <w:sz w:val="22"/>
          <w:szCs w:val="22"/>
          <w:lang w:val="en-US"/>
        </w:rPr>
        <w:sectPr w:rsidR="00527DA4" w:rsidSect="00527DA4">
          <w:type w:val="continuous"/>
          <w:pgSz w:w="12240" w:h="15840"/>
          <w:pgMar w:top="1417" w:right="1183" w:bottom="1417" w:left="1701" w:header="708" w:footer="708" w:gutter="0"/>
          <w:cols w:num="2" w:space="708"/>
          <w:docGrid w:linePitch="360"/>
        </w:sectPr>
      </w:pPr>
    </w:p>
    <w:p w14:paraId="5B57782E" w14:textId="5664F8D6" w:rsidR="00364859" w:rsidRDefault="00364859" w:rsidP="00364859">
      <w:pPr>
        <w:pStyle w:val="ListParagraph"/>
        <w:ind w:left="360"/>
        <w:jc w:val="both"/>
        <w:rPr>
          <w:b/>
          <w:bCs/>
          <w:color w:val="002060"/>
          <w:sz w:val="22"/>
          <w:szCs w:val="22"/>
          <w:lang w:val="en-US"/>
        </w:rPr>
      </w:pPr>
      <w:r w:rsidRPr="0074384C">
        <w:rPr>
          <w:b/>
          <w:bCs/>
          <w:color w:val="002060"/>
          <w:sz w:val="22"/>
          <w:szCs w:val="22"/>
          <w:lang w:val="en-US"/>
        </w:rPr>
        <w:t>3.3</w:t>
      </w:r>
    </w:p>
    <w:p w14:paraId="33304237" w14:textId="217887CE" w:rsidR="00FC7613" w:rsidRPr="00FC7613" w:rsidRDefault="00FC7613" w:rsidP="00364859">
      <w:pPr>
        <w:pStyle w:val="ListParagraph"/>
        <w:ind w:left="360"/>
        <w:jc w:val="both"/>
        <w:rPr>
          <w:sz w:val="22"/>
          <w:szCs w:val="22"/>
          <w:lang w:val="en-US"/>
        </w:rPr>
      </w:pPr>
      <w:r>
        <w:rPr>
          <w:sz w:val="22"/>
          <w:szCs w:val="22"/>
          <w:lang w:val="en-US"/>
        </w:rPr>
        <w:t xml:space="preserve">This problem requires an algorithm that prioritizes time over memory, since images must be rendered quickly and efficiently, for otherwise the players experienced and gameplay may be damaged. Therefore, if we consider the enormous quantity of data that must be processed, and how quickly the time complexity of insertion sort increases, then we can conclude that other methods may give better results. Suh as merge sort, which has a much slower time complexity growth. </w:t>
      </w:r>
    </w:p>
    <w:p w14:paraId="309CF40E" w14:textId="77777777" w:rsidR="00212290" w:rsidRDefault="00212290" w:rsidP="00364859">
      <w:pPr>
        <w:pStyle w:val="ListParagraph"/>
        <w:ind w:left="360"/>
        <w:jc w:val="both"/>
        <w:rPr>
          <w:b/>
          <w:bCs/>
          <w:color w:val="002060"/>
          <w:sz w:val="22"/>
          <w:szCs w:val="22"/>
          <w:lang w:val="en-US"/>
        </w:rPr>
      </w:pPr>
    </w:p>
    <w:p w14:paraId="45AA598C" w14:textId="2F1E1874" w:rsidR="00364859" w:rsidRDefault="00364859" w:rsidP="00364859">
      <w:pPr>
        <w:pStyle w:val="ListParagraph"/>
        <w:ind w:left="360"/>
        <w:jc w:val="both"/>
        <w:rPr>
          <w:b/>
          <w:bCs/>
          <w:color w:val="002060"/>
          <w:sz w:val="22"/>
          <w:szCs w:val="22"/>
          <w:lang w:val="en-US"/>
        </w:rPr>
      </w:pPr>
      <w:r w:rsidRPr="0074384C">
        <w:rPr>
          <w:b/>
          <w:bCs/>
          <w:color w:val="002060"/>
          <w:sz w:val="22"/>
          <w:szCs w:val="22"/>
          <w:lang w:val="en-US"/>
        </w:rPr>
        <w:t>3.4</w:t>
      </w:r>
    </w:p>
    <w:p w14:paraId="72A8A0E6" w14:textId="2DE32120" w:rsidR="00FC7613" w:rsidRDefault="00FC7613" w:rsidP="00364859">
      <w:pPr>
        <w:pStyle w:val="ListParagraph"/>
        <w:ind w:left="360"/>
        <w:jc w:val="both"/>
        <w:rPr>
          <w:sz w:val="22"/>
          <w:szCs w:val="22"/>
          <w:lang w:val="en-US"/>
        </w:rPr>
      </w:pPr>
      <w:r w:rsidRPr="00ED28F4">
        <w:rPr>
          <w:sz w:val="22"/>
          <w:szCs w:val="22"/>
          <w:lang w:val="en-US"/>
        </w:rPr>
        <w:t xml:space="preserve">The </w:t>
      </w:r>
      <w:r w:rsidR="00ED28F4">
        <w:rPr>
          <w:sz w:val="22"/>
          <w:szCs w:val="22"/>
          <w:lang w:val="en-US"/>
        </w:rPr>
        <w:t xml:space="preserve">logarithm appears in the merge sort complexity function. The why of this can be approached from several perspectives. The simplest, most immediate one </w:t>
      </w:r>
      <w:r w:rsidR="0054737C">
        <w:rPr>
          <w:sz w:val="22"/>
          <w:szCs w:val="22"/>
          <w:lang w:val="en-US"/>
        </w:rPr>
        <w:t>is that the logarithm appears from the solution of the recursive equation used inside the algorithm.</w:t>
      </w:r>
    </w:p>
    <w:p w14:paraId="7D7A9BF1" w14:textId="559E3D58" w:rsidR="0054737C" w:rsidRDefault="0054737C" w:rsidP="00364859">
      <w:pPr>
        <w:pStyle w:val="ListParagraph"/>
        <w:ind w:left="360"/>
        <w:jc w:val="both"/>
        <w:rPr>
          <w:sz w:val="22"/>
          <w:szCs w:val="22"/>
          <w:lang w:val="en-US"/>
        </w:rPr>
      </w:pPr>
    </w:p>
    <w:p w14:paraId="4D124A6E" w14:textId="0FE36D8E" w:rsidR="002469ED" w:rsidRDefault="0054737C" w:rsidP="00364859">
      <w:pPr>
        <w:pStyle w:val="ListParagraph"/>
        <w:ind w:left="360"/>
        <w:jc w:val="both"/>
        <w:rPr>
          <w:sz w:val="22"/>
          <w:szCs w:val="22"/>
          <w:lang w:val="en-US"/>
        </w:rPr>
      </w:pPr>
      <w:r>
        <w:rPr>
          <w:sz w:val="22"/>
          <w:szCs w:val="22"/>
          <w:lang w:val="en-US"/>
        </w:rPr>
        <w:t xml:space="preserve">Another, more analytical perspective goes as follows. Each time the function is called recursively, the length of the array, call it n, is divided by two, until </w:t>
      </w:r>
      <w:r w:rsidR="002469ED">
        <w:rPr>
          <w:sz w:val="22"/>
          <w:szCs w:val="22"/>
          <w:lang w:val="en-US"/>
        </w:rPr>
        <w:t>the result</w:t>
      </w:r>
      <w:r>
        <w:rPr>
          <w:sz w:val="22"/>
          <w:szCs w:val="22"/>
          <w:lang w:val="en-US"/>
        </w:rPr>
        <w:t xml:space="preserve"> equals one. This implies that the third recursive call of the method will divide n by 2^3, the fourth by 2^4, and so on. Let l be the</w:t>
      </w:r>
      <w:r w:rsidR="002469ED">
        <w:rPr>
          <w:sz w:val="22"/>
          <w:szCs w:val="22"/>
          <w:lang w:val="en-US"/>
        </w:rPr>
        <w:t xml:space="preserve"> </w:t>
      </w:r>
      <w:r>
        <w:rPr>
          <w:sz w:val="22"/>
          <w:szCs w:val="22"/>
          <w:lang w:val="en-US"/>
        </w:rPr>
        <w:t>total</w:t>
      </w:r>
      <w:r w:rsidR="00F15F7D">
        <w:rPr>
          <w:sz w:val="22"/>
          <w:szCs w:val="22"/>
          <w:lang w:val="en-US"/>
        </w:rPr>
        <w:t xml:space="preserve"> number of recursive</w:t>
      </w:r>
      <w:r>
        <w:rPr>
          <w:sz w:val="22"/>
          <w:szCs w:val="22"/>
          <w:lang w:val="en-US"/>
        </w:rPr>
        <w:t xml:space="preserve"> </w:t>
      </w:r>
      <w:r w:rsidR="00F15F7D">
        <w:rPr>
          <w:sz w:val="22"/>
          <w:szCs w:val="22"/>
          <w:lang w:val="en-US"/>
        </w:rPr>
        <w:t>levels needed to be called</w:t>
      </w:r>
      <w:r>
        <w:rPr>
          <w:sz w:val="22"/>
          <w:szCs w:val="22"/>
          <w:lang w:val="en-US"/>
        </w:rPr>
        <w:t xml:space="preserve"> such that the length of the array received equals 1. </w:t>
      </w:r>
    </w:p>
    <w:p w14:paraId="0762C7E4" w14:textId="77777777" w:rsidR="00F15F7D" w:rsidRDefault="00F15F7D" w:rsidP="00F15F7D">
      <w:pPr>
        <w:pStyle w:val="ListParagraph"/>
        <w:ind w:left="708"/>
        <w:jc w:val="both"/>
        <w:rPr>
          <w:sz w:val="22"/>
          <w:szCs w:val="22"/>
          <w:lang w:val="en-US"/>
        </w:rPr>
      </w:pPr>
    </w:p>
    <w:p w14:paraId="57D88E53" w14:textId="6C72B3A6" w:rsidR="0054737C" w:rsidRDefault="0054737C" w:rsidP="00F15F7D">
      <w:pPr>
        <w:pStyle w:val="ListParagraph"/>
        <w:ind w:left="708"/>
        <w:jc w:val="both"/>
        <w:rPr>
          <w:sz w:val="22"/>
          <w:szCs w:val="22"/>
          <w:lang w:val="en-US"/>
        </w:rPr>
      </w:pPr>
      <w:r>
        <w:rPr>
          <w:sz w:val="22"/>
          <w:szCs w:val="22"/>
          <w:lang w:val="en-US"/>
        </w:rPr>
        <w:t>This implies:</w:t>
      </w:r>
    </w:p>
    <w:p w14:paraId="24E95660" w14:textId="77777777" w:rsidR="0054737C" w:rsidRDefault="0054737C" w:rsidP="002469ED">
      <w:pPr>
        <w:pStyle w:val="ListParagraph"/>
        <w:ind w:left="708"/>
        <w:jc w:val="both"/>
        <w:rPr>
          <w:sz w:val="22"/>
          <w:szCs w:val="22"/>
          <w:lang w:val="en-US"/>
        </w:rPr>
      </w:pPr>
      <w:r>
        <w:rPr>
          <w:sz w:val="22"/>
          <w:szCs w:val="22"/>
          <w:lang w:val="en-US"/>
        </w:rPr>
        <w:tab/>
      </w:r>
    </w:p>
    <w:p w14:paraId="5189AEB0" w14:textId="5169E23E" w:rsidR="0054737C" w:rsidRDefault="0054737C" w:rsidP="002469ED">
      <w:pPr>
        <w:pStyle w:val="ListParagraph"/>
        <w:ind w:left="708" w:firstLine="348"/>
        <w:jc w:val="both"/>
        <w:rPr>
          <w:sz w:val="22"/>
          <w:szCs w:val="22"/>
          <w:lang w:val="en-US"/>
        </w:rPr>
      </w:pPr>
      <w:r>
        <w:rPr>
          <w:sz w:val="22"/>
          <w:szCs w:val="22"/>
          <w:lang w:val="en-US"/>
        </w:rPr>
        <w:t>n/(2^l</w:t>
      </w:r>
      <w:r w:rsidR="002469ED">
        <w:rPr>
          <w:sz w:val="22"/>
          <w:szCs w:val="22"/>
          <w:lang w:val="en-US"/>
        </w:rPr>
        <w:t>)</w:t>
      </w:r>
      <w:r>
        <w:rPr>
          <w:sz w:val="22"/>
          <w:szCs w:val="22"/>
          <w:lang w:val="en-US"/>
        </w:rPr>
        <w:t xml:space="preserve"> = 1</w:t>
      </w:r>
    </w:p>
    <w:p w14:paraId="2C8820FE" w14:textId="51BE47FC" w:rsidR="0054737C" w:rsidRDefault="0054737C" w:rsidP="002469ED">
      <w:pPr>
        <w:pStyle w:val="ListParagraph"/>
        <w:ind w:left="708" w:firstLine="348"/>
        <w:jc w:val="both"/>
        <w:rPr>
          <w:sz w:val="22"/>
          <w:szCs w:val="22"/>
          <w:lang w:val="en-US"/>
        </w:rPr>
      </w:pPr>
      <w:r>
        <w:rPr>
          <w:sz w:val="22"/>
          <w:szCs w:val="22"/>
          <w:lang w:val="en-US"/>
        </w:rPr>
        <w:t>n = 2^l</w:t>
      </w:r>
    </w:p>
    <w:p w14:paraId="79208CA5" w14:textId="0BDC6937" w:rsidR="0054737C" w:rsidRDefault="0054737C" w:rsidP="002469ED">
      <w:pPr>
        <w:pStyle w:val="ListParagraph"/>
        <w:ind w:left="708" w:firstLine="348"/>
        <w:jc w:val="both"/>
        <w:rPr>
          <w:sz w:val="22"/>
          <w:szCs w:val="22"/>
          <w:lang w:val="en-US"/>
        </w:rPr>
      </w:pPr>
      <w:r>
        <w:rPr>
          <w:sz w:val="22"/>
          <w:szCs w:val="22"/>
          <w:lang w:val="en-US"/>
        </w:rPr>
        <w:t>l = log_2(n)</w:t>
      </w:r>
    </w:p>
    <w:p w14:paraId="293BF502" w14:textId="77777777" w:rsidR="002469ED" w:rsidRDefault="002469ED" w:rsidP="00364859">
      <w:pPr>
        <w:pStyle w:val="ListParagraph"/>
        <w:ind w:left="360"/>
        <w:jc w:val="both"/>
        <w:rPr>
          <w:sz w:val="22"/>
          <w:szCs w:val="22"/>
          <w:lang w:val="en-US"/>
        </w:rPr>
      </w:pPr>
    </w:p>
    <w:p w14:paraId="6CD72666" w14:textId="36BFC25C" w:rsidR="002469ED" w:rsidRDefault="002469ED" w:rsidP="00364859">
      <w:pPr>
        <w:pStyle w:val="ListParagraph"/>
        <w:ind w:left="360"/>
        <w:jc w:val="both"/>
        <w:rPr>
          <w:sz w:val="22"/>
          <w:szCs w:val="22"/>
          <w:lang w:val="en-US"/>
        </w:rPr>
      </w:pPr>
      <w:r>
        <w:rPr>
          <w:sz w:val="22"/>
          <w:szCs w:val="22"/>
          <w:lang w:val="en-US"/>
        </w:rPr>
        <w:t>We can now estimate that it takes a complexity of n/2^a</w:t>
      </w:r>
      <w:r w:rsidR="00F15F7D">
        <w:rPr>
          <w:sz w:val="22"/>
          <w:szCs w:val="22"/>
          <w:lang w:val="en-US"/>
        </w:rPr>
        <w:t xml:space="preserve">, with a being an integer, for each recursive call to end. Additionally, we know that a </w:t>
      </w:r>
      <w:r w:rsidR="00F15F7D" w:rsidRPr="00F15F7D">
        <w:rPr>
          <w:sz w:val="22"/>
          <w:szCs w:val="22"/>
          <w:lang w:val="en-US"/>
        </w:rPr>
        <w:t>n/2^a</w:t>
      </w:r>
      <w:r w:rsidR="00F15F7D">
        <w:rPr>
          <w:sz w:val="22"/>
          <w:szCs w:val="22"/>
          <w:lang w:val="en-US"/>
        </w:rPr>
        <w:t xml:space="preserve"> </w:t>
      </w:r>
      <w:proofErr w:type="spellStart"/>
      <w:r w:rsidR="00F15F7D">
        <w:rPr>
          <w:sz w:val="22"/>
          <w:szCs w:val="22"/>
          <w:lang w:val="en-US"/>
        </w:rPr>
        <w:t>its</w:t>
      </w:r>
      <w:proofErr w:type="spellEnd"/>
      <w:r w:rsidR="00F15F7D">
        <w:rPr>
          <w:sz w:val="22"/>
          <w:szCs w:val="22"/>
          <w:lang w:val="en-US"/>
        </w:rPr>
        <w:t xml:space="preserve"> </w:t>
      </w:r>
      <w:proofErr w:type="gramStart"/>
      <w:r w:rsidR="00F15F7D">
        <w:rPr>
          <w:sz w:val="22"/>
          <w:szCs w:val="22"/>
          <w:lang w:val="en-US"/>
        </w:rPr>
        <w:t>called on</w:t>
      </w:r>
      <w:proofErr w:type="gramEnd"/>
      <w:r w:rsidR="00F15F7D">
        <w:rPr>
          <w:sz w:val="22"/>
          <w:szCs w:val="22"/>
          <w:lang w:val="en-US"/>
        </w:rPr>
        <w:t xml:space="preserve"> 2^a occasions, since each half of the array then goes on its own separate path until reaching length one. Then the total complexity of all calls for n/2^a arrays equals n. This applies for all array sizes. </w:t>
      </w:r>
    </w:p>
    <w:p w14:paraId="6B0A5945" w14:textId="4693AE9E" w:rsidR="00F15F7D" w:rsidRDefault="00F15F7D" w:rsidP="00364859">
      <w:pPr>
        <w:pStyle w:val="ListParagraph"/>
        <w:ind w:left="360"/>
        <w:jc w:val="both"/>
        <w:rPr>
          <w:sz w:val="22"/>
          <w:szCs w:val="22"/>
          <w:lang w:val="en-US"/>
        </w:rPr>
      </w:pPr>
      <w:r>
        <w:rPr>
          <w:sz w:val="22"/>
          <w:szCs w:val="22"/>
          <w:lang w:val="en-US"/>
        </w:rPr>
        <w:t>Therefore, the total complexity of the algorithm is approximately the number of recursive levels required multiplied by n.</w:t>
      </w:r>
    </w:p>
    <w:p w14:paraId="3D402362" w14:textId="0249AED3" w:rsidR="00F15F7D" w:rsidRDefault="00F15F7D" w:rsidP="00364859">
      <w:pPr>
        <w:pStyle w:val="ListParagraph"/>
        <w:ind w:left="360"/>
        <w:jc w:val="both"/>
        <w:rPr>
          <w:sz w:val="22"/>
          <w:szCs w:val="22"/>
          <w:lang w:val="en-US"/>
        </w:rPr>
      </w:pPr>
      <w:r>
        <w:rPr>
          <w:sz w:val="22"/>
          <w:szCs w:val="22"/>
          <w:lang w:val="en-US"/>
        </w:rPr>
        <w:t>That is to say:</w:t>
      </w:r>
    </w:p>
    <w:p w14:paraId="5FC48ECC" w14:textId="12A70028" w:rsidR="00F15F7D" w:rsidRDefault="00F15F7D" w:rsidP="00364859">
      <w:pPr>
        <w:pStyle w:val="ListParagraph"/>
        <w:ind w:left="360"/>
        <w:jc w:val="both"/>
        <w:rPr>
          <w:sz w:val="22"/>
          <w:szCs w:val="22"/>
          <w:lang w:val="en-US"/>
        </w:rPr>
      </w:pPr>
    </w:p>
    <w:p w14:paraId="2BBDB30F" w14:textId="46CE0A45" w:rsidR="00F15F7D" w:rsidRDefault="00F15F7D" w:rsidP="00364859">
      <w:pPr>
        <w:pStyle w:val="ListParagraph"/>
        <w:ind w:left="360"/>
        <w:jc w:val="both"/>
        <w:rPr>
          <w:sz w:val="22"/>
          <w:szCs w:val="22"/>
          <w:lang w:val="de-DE"/>
        </w:rPr>
      </w:pPr>
      <w:r>
        <w:rPr>
          <w:sz w:val="22"/>
          <w:szCs w:val="22"/>
          <w:lang w:val="en-US"/>
        </w:rPr>
        <w:lastRenderedPageBreak/>
        <w:tab/>
      </w:r>
      <w:r w:rsidRPr="00F15F7D">
        <w:rPr>
          <w:sz w:val="22"/>
          <w:szCs w:val="22"/>
          <w:lang w:val="de-DE"/>
        </w:rPr>
        <w:t>T(n) = l*n = n*log_2(n)</w:t>
      </w:r>
    </w:p>
    <w:p w14:paraId="696CDC32" w14:textId="77777777" w:rsidR="0046628B" w:rsidRPr="00F15F7D" w:rsidRDefault="0046628B" w:rsidP="00364859">
      <w:pPr>
        <w:pStyle w:val="ListParagraph"/>
        <w:ind w:left="360"/>
        <w:jc w:val="both"/>
        <w:rPr>
          <w:sz w:val="22"/>
          <w:szCs w:val="22"/>
          <w:lang w:val="de-DE"/>
        </w:rPr>
      </w:pPr>
    </w:p>
    <w:p w14:paraId="38307BDD" w14:textId="3409EEEA" w:rsidR="00F15F7D" w:rsidRDefault="00F15F7D" w:rsidP="00364859">
      <w:pPr>
        <w:pStyle w:val="ListParagraph"/>
        <w:ind w:left="360"/>
        <w:jc w:val="both"/>
        <w:rPr>
          <w:sz w:val="22"/>
          <w:szCs w:val="22"/>
          <w:lang w:val="en-US"/>
        </w:rPr>
      </w:pPr>
      <w:r w:rsidRPr="00F15F7D">
        <w:rPr>
          <w:sz w:val="22"/>
          <w:szCs w:val="22"/>
          <w:lang w:val="en-US"/>
        </w:rPr>
        <w:t xml:space="preserve">Note, this is an </w:t>
      </w:r>
      <w:r>
        <w:rPr>
          <w:sz w:val="22"/>
          <w:szCs w:val="22"/>
          <w:lang w:val="en-US"/>
        </w:rPr>
        <w:t xml:space="preserve">approximation made by analyzing the code, that </w:t>
      </w:r>
      <w:r w:rsidR="009B4603">
        <w:rPr>
          <w:sz w:val="22"/>
          <w:szCs w:val="22"/>
          <w:lang w:val="en-US"/>
        </w:rPr>
        <w:t xml:space="preserve">ignores the exact number of operations made in every </w:t>
      </w:r>
      <w:r w:rsidR="003347B0">
        <w:rPr>
          <w:sz w:val="22"/>
          <w:szCs w:val="22"/>
          <w:lang w:val="en-US"/>
        </w:rPr>
        <w:t>step yet</w:t>
      </w:r>
      <w:r w:rsidR="009B4603">
        <w:rPr>
          <w:sz w:val="22"/>
          <w:szCs w:val="22"/>
          <w:lang w:val="en-US"/>
        </w:rPr>
        <w:t xml:space="preserve"> helps to understand the formulation of the problem. </w:t>
      </w:r>
    </w:p>
    <w:p w14:paraId="7C1F5049" w14:textId="5857F315" w:rsidR="00C36A07" w:rsidRDefault="00C36A07" w:rsidP="00364859">
      <w:pPr>
        <w:pStyle w:val="ListParagraph"/>
        <w:ind w:left="360"/>
        <w:jc w:val="both"/>
        <w:rPr>
          <w:sz w:val="22"/>
          <w:szCs w:val="22"/>
          <w:lang w:val="en-US"/>
        </w:rPr>
      </w:pPr>
    </w:p>
    <w:p w14:paraId="4115627E" w14:textId="0BB13DB0" w:rsidR="00C36A07" w:rsidRPr="00C36A07" w:rsidRDefault="00C36A07" w:rsidP="00364859">
      <w:pPr>
        <w:pStyle w:val="ListParagraph"/>
        <w:ind w:left="360"/>
        <w:jc w:val="both"/>
        <w:rPr>
          <w:b/>
          <w:bCs/>
          <w:color w:val="002060"/>
          <w:sz w:val="22"/>
          <w:szCs w:val="22"/>
          <w:lang w:val="en-US"/>
        </w:rPr>
      </w:pPr>
      <w:r w:rsidRPr="00C36A07">
        <w:rPr>
          <w:b/>
          <w:bCs/>
          <w:color w:val="002060"/>
          <w:sz w:val="22"/>
          <w:szCs w:val="22"/>
          <w:lang w:val="en-US"/>
        </w:rPr>
        <w:t>3.</w:t>
      </w:r>
      <w:r>
        <w:rPr>
          <w:b/>
          <w:bCs/>
          <w:color w:val="002060"/>
          <w:sz w:val="22"/>
          <w:szCs w:val="22"/>
          <w:lang w:val="en-US"/>
        </w:rPr>
        <w:t>5</w:t>
      </w:r>
    </w:p>
    <w:p w14:paraId="0CCD69DA" w14:textId="160D3FEC" w:rsidR="009B4603" w:rsidRPr="00F15F7D" w:rsidRDefault="00C36A07" w:rsidP="00364859">
      <w:pPr>
        <w:pStyle w:val="ListParagraph"/>
        <w:ind w:left="360"/>
        <w:jc w:val="both"/>
        <w:rPr>
          <w:sz w:val="22"/>
          <w:szCs w:val="22"/>
          <w:lang w:val="en-US"/>
        </w:rPr>
      </w:pPr>
      <w:r w:rsidRPr="0BAE4031">
        <w:rPr>
          <w:sz w:val="22"/>
          <w:szCs w:val="22"/>
          <w:lang w:val="en-US"/>
        </w:rPr>
        <w:t>Since insertion sort complexity grows so quickly, we need the data set to be small.</w:t>
      </w:r>
      <w:r w:rsidR="22CE1A4C" w:rsidRPr="0BAE4031">
        <w:rPr>
          <w:sz w:val="22"/>
          <w:szCs w:val="22"/>
          <w:lang w:val="en-US"/>
        </w:rPr>
        <w:t xml:space="preserve"> If this is not possible,</w:t>
      </w:r>
      <w:r w:rsidRPr="0BAE4031">
        <w:rPr>
          <w:sz w:val="22"/>
          <w:szCs w:val="22"/>
          <w:lang w:val="en-US"/>
        </w:rPr>
        <w:t xml:space="preserve"> </w:t>
      </w:r>
      <w:r w:rsidR="02208CE5" w:rsidRPr="0BAE4031">
        <w:rPr>
          <w:sz w:val="22"/>
          <w:szCs w:val="22"/>
          <w:lang w:val="en-US"/>
        </w:rPr>
        <w:t>we</w:t>
      </w:r>
      <w:r w:rsidRPr="0BAE4031">
        <w:rPr>
          <w:sz w:val="22"/>
          <w:szCs w:val="22"/>
          <w:lang w:val="en-US"/>
        </w:rPr>
        <w:t xml:space="preserve"> may also note that, unlike merge sort, insertion sort skips the positions that are already organized, so it may be faster if the data set is not too disorganized. </w:t>
      </w:r>
    </w:p>
    <w:p w14:paraId="017CA8FC" w14:textId="26AB274C" w:rsidR="006628AE" w:rsidRDefault="006628AE" w:rsidP="00364859">
      <w:pPr>
        <w:pStyle w:val="ListParagraph"/>
        <w:ind w:left="360"/>
        <w:jc w:val="both"/>
        <w:rPr>
          <w:b/>
          <w:bCs/>
          <w:color w:val="002060"/>
          <w:sz w:val="22"/>
          <w:szCs w:val="22"/>
          <w:lang w:val="en-US"/>
        </w:rPr>
      </w:pPr>
    </w:p>
    <w:p w14:paraId="0F0F4A98" w14:textId="3566BFBB" w:rsidR="006628AE" w:rsidRDefault="006628AE" w:rsidP="00364859">
      <w:pPr>
        <w:pStyle w:val="ListParagraph"/>
        <w:ind w:left="360"/>
        <w:jc w:val="both"/>
        <w:rPr>
          <w:b/>
          <w:bCs/>
          <w:color w:val="002060"/>
          <w:sz w:val="22"/>
          <w:szCs w:val="22"/>
          <w:lang w:val="en-US"/>
        </w:rPr>
      </w:pPr>
      <w:r w:rsidRPr="006628AE">
        <w:rPr>
          <w:b/>
          <w:bCs/>
          <w:color w:val="002060"/>
          <w:sz w:val="22"/>
          <w:szCs w:val="22"/>
          <w:lang w:val="en-US"/>
        </w:rPr>
        <w:t>3.</w:t>
      </w:r>
      <w:r>
        <w:rPr>
          <w:b/>
          <w:bCs/>
          <w:color w:val="002060"/>
          <w:sz w:val="22"/>
          <w:szCs w:val="22"/>
          <w:lang w:val="en-US"/>
        </w:rPr>
        <w:t>6</w:t>
      </w:r>
    </w:p>
    <w:p w14:paraId="06452BBA" w14:textId="274D2AC2" w:rsidR="006628AE" w:rsidRDefault="69D19162" w:rsidP="0BAE4031">
      <w:pPr>
        <w:pStyle w:val="ListParagraph"/>
        <w:ind w:left="360"/>
        <w:jc w:val="both"/>
        <w:rPr>
          <w:sz w:val="22"/>
          <w:szCs w:val="22"/>
          <w:lang w:val="en-US"/>
        </w:rPr>
      </w:pPr>
      <w:r w:rsidRPr="0BAE4031">
        <w:rPr>
          <w:sz w:val="22"/>
          <w:szCs w:val="22"/>
          <w:lang w:val="en-US"/>
        </w:rPr>
        <w:t xml:space="preserve">Let us now analyze in more depth the inner workings of the </w:t>
      </w:r>
      <w:proofErr w:type="spellStart"/>
      <w:r w:rsidRPr="0BAE4031">
        <w:rPr>
          <w:sz w:val="22"/>
          <w:szCs w:val="22"/>
          <w:lang w:val="en-US"/>
        </w:rPr>
        <w:t>maxSpan</w:t>
      </w:r>
      <w:proofErr w:type="spellEnd"/>
      <w:r w:rsidRPr="0BAE4031">
        <w:rPr>
          <w:sz w:val="22"/>
          <w:szCs w:val="22"/>
          <w:lang w:val="en-US"/>
        </w:rPr>
        <w:t xml:space="preserve"> algorithm.</w:t>
      </w:r>
    </w:p>
    <w:p w14:paraId="33DC56B4" w14:textId="1ECBD00D" w:rsidR="69D19162" w:rsidRDefault="69D19162" w:rsidP="0BAE4031">
      <w:pPr>
        <w:pStyle w:val="ListParagraph"/>
        <w:ind w:left="360"/>
        <w:jc w:val="both"/>
        <w:rPr>
          <w:sz w:val="22"/>
          <w:szCs w:val="22"/>
          <w:lang w:val="en-US"/>
        </w:rPr>
      </w:pPr>
      <w:r w:rsidRPr="0BAE4031">
        <w:rPr>
          <w:sz w:val="22"/>
          <w:szCs w:val="22"/>
          <w:lang w:val="en-US"/>
        </w:rPr>
        <w:t xml:space="preserve">We will say that the span of two </w:t>
      </w:r>
      <w:proofErr w:type="spellStart"/>
      <w:r w:rsidR="400737FA" w:rsidRPr="0BAE4031">
        <w:rPr>
          <w:sz w:val="22"/>
          <w:szCs w:val="22"/>
          <w:lang w:val="en-US"/>
        </w:rPr>
        <w:t>equla</w:t>
      </w:r>
      <w:proofErr w:type="spellEnd"/>
      <w:r w:rsidR="400737FA" w:rsidRPr="0BAE4031">
        <w:rPr>
          <w:sz w:val="22"/>
          <w:szCs w:val="22"/>
          <w:lang w:val="en-US"/>
        </w:rPr>
        <w:t xml:space="preserve"> numbers</w:t>
      </w:r>
      <w:r w:rsidRPr="0BAE4031">
        <w:rPr>
          <w:sz w:val="22"/>
          <w:szCs w:val="22"/>
          <w:lang w:val="en-US"/>
        </w:rPr>
        <w:t xml:space="preserve"> in an array is the number of elements between the two inclusive. </w:t>
      </w:r>
    </w:p>
    <w:p w14:paraId="0A87C85E" w14:textId="4BC95ED2" w:rsidR="669729A3" w:rsidRDefault="669729A3" w:rsidP="0BAE4031">
      <w:pPr>
        <w:pStyle w:val="ListParagraph"/>
        <w:ind w:left="360"/>
        <w:jc w:val="both"/>
        <w:rPr>
          <w:sz w:val="22"/>
          <w:szCs w:val="22"/>
          <w:lang w:val="en-US"/>
        </w:rPr>
      </w:pPr>
      <w:r w:rsidRPr="0BAE4031">
        <w:rPr>
          <w:sz w:val="22"/>
          <w:szCs w:val="22"/>
          <w:lang w:val="en-US"/>
        </w:rPr>
        <w:t xml:space="preserve">The </w:t>
      </w:r>
      <w:proofErr w:type="spellStart"/>
      <w:r w:rsidRPr="0BAE4031">
        <w:rPr>
          <w:sz w:val="22"/>
          <w:szCs w:val="22"/>
          <w:lang w:val="en-US"/>
        </w:rPr>
        <w:t>maxSpan</w:t>
      </w:r>
      <w:proofErr w:type="spellEnd"/>
      <w:r w:rsidRPr="0BAE4031">
        <w:rPr>
          <w:sz w:val="22"/>
          <w:szCs w:val="22"/>
          <w:lang w:val="en-US"/>
        </w:rPr>
        <w:t xml:space="preserve"> algorithm calculates the longest span</w:t>
      </w:r>
      <w:r w:rsidR="784586C7" w:rsidRPr="0BAE4031">
        <w:rPr>
          <w:sz w:val="22"/>
          <w:szCs w:val="22"/>
          <w:lang w:val="en-US"/>
        </w:rPr>
        <w:t xml:space="preserve"> inside a given array. </w:t>
      </w:r>
    </w:p>
    <w:p w14:paraId="11FF0DB3" w14:textId="066D84DF" w:rsidR="6ECE4C27" w:rsidRDefault="6ECE4C27" w:rsidP="0BAE4031">
      <w:pPr>
        <w:pStyle w:val="ListParagraph"/>
        <w:ind w:left="360"/>
        <w:jc w:val="both"/>
        <w:rPr>
          <w:sz w:val="22"/>
          <w:szCs w:val="22"/>
          <w:lang w:val="en-US"/>
        </w:rPr>
      </w:pPr>
      <w:r w:rsidRPr="0BAE4031">
        <w:rPr>
          <w:sz w:val="22"/>
          <w:szCs w:val="22"/>
          <w:lang w:val="en-US"/>
        </w:rPr>
        <w:t xml:space="preserve">To do this it picks a position of the array </w:t>
      </w:r>
      <w:r w:rsidR="065F0D8E" w:rsidRPr="0BAE4031">
        <w:rPr>
          <w:sz w:val="22"/>
          <w:szCs w:val="22"/>
          <w:lang w:val="en-US"/>
        </w:rPr>
        <w:t xml:space="preserve">to compare, it </w:t>
      </w:r>
      <w:r w:rsidR="21A02FBB" w:rsidRPr="0BAE4031">
        <w:rPr>
          <w:sz w:val="22"/>
          <w:szCs w:val="22"/>
          <w:lang w:val="en-US"/>
        </w:rPr>
        <w:t xml:space="preserve">then </w:t>
      </w:r>
      <w:r w:rsidR="065F0D8E" w:rsidRPr="0BAE4031">
        <w:rPr>
          <w:sz w:val="22"/>
          <w:szCs w:val="22"/>
          <w:lang w:val="en-US"/>
        </w:rPr>
        <w:t xml:space="preserve">iterates from the very last position of the array </w:t>
      </w:r>
      <w:r w:rsidR="7433AEA5" w:rsidRPr="0BAE4031">
        <w:rPr>
          <w:sz w:val="22"/>
          <w:szCs w:val="22"/>
          <w:lang w:val="en-US"/>
        </w:rPr>
        <w:t>until it reaches the beginning of it. If any of the values evaluated in this iteration equals the chose</w:t>
      </w:r>
      <w:r w:rsidR="727EACEE" w:rsidRPr="0BAE4031">
        <w:rPr>
          <w:sz w:val="22"/>
          <w:szCs w:val="22"/>
          <w:lang w:val="en-US"/>
        </w:rPr>
        <w:t xml:space="preserve">n compared value, the distance between the two is compared with any other distance previously found and, if </w:t>
      </w:r>
      <w:r w:rsidR="1E740116" w:rsidRPr="0BAE4031">
        <w:rPr>
          <w:sz w:val="22"/>
          <w:szCs w:val="22"/>
          <w:lang w:val="en-US"/>
        </w:rPr>
        <w:t>it happens to be larger, the value is saved</w:t>
      </w:r>
      <w:r w:rsidR="344FC0C5" w:rsidRPr="0BAE4031">
        <w:rPr>
          <w:sz w:val="22"/>
          <w:szCs w:val="22"/>
          <w:lang w:val="en-US"/>
        </w:rPr>
        <w:t>,</w:t>
      </w:r>
      <w:r w:rsidR="1E740116" w:rsidRPr="0BAE4031">
        <w:rPr>
          <w:sz w:val="22"/>
          <w:szCs w:val="22"/>
          <w:lang w:val="en-US"/>
        </w:rPr>
        <w:t xml:space="preserve"> replaces the previous as the maximum distance</w:t>
      </w:r>
      <w:r w:rsidR="241CB11B" w:rsidRPr="0BAE4031">
        <w:rPr>
          <w:sz w:val="22"/>
          <w:szCs w:val="22"/>
          <w:lang w:val="en-US"/>
        </w:rPr>
        <w:t xml:space="preserve"> and the iteration cycle is broken</w:t>
      </w:r>
      <w:r w:rsidR="1E740116" w:rsidRPr="0BAE4031">
        <w:rPr>
          <w:sz w:val="22"/>
          <w:szCs w:val="22"/>
          <w:lang w:val="en-US"/>
        </w:rPr>
        <w:t>. The algorithm then picks another position t</w:t>
      </w:r>
      <w:r w:rsidR="042D0A13" w:rsidRPr="0BAE4031">
        <w:rPr>
          <w:sz w:val="22"/>
          <w:szCs w:val="22"/>
          <w:lang w:val="en-US"/>
        </w:rPr>
        <w:t>o compare and repeats the process again, until it reaches the end of the array.</w:t>
      </w:r>
    </w:p>
    <w:p w14:paraId="263DF1C5" w14:textId="3384D8B4" w:rsidR="042D0A13" w:rsidRDefault="042D0A13" w:rsidP="0BAE4031">
      <w:pPr>
        <w:pStyle w:val="ListParagraph"/>
        <w:ind w:left="360"/>
        <w:jc w:val="both"/>
        <w:rPr>
          <w:szCs w:val="24"/>
          <w:lang w:val="en-US"/>
        </w:rPr>
      </w:pPr>
      <w:r w:rsidRPr="0BAE4031">
        <w:rPr>
          <w:sz w:val="22"/>
          <w:szCs w:val="22"/>
          <w:lang w:val="en-US"/>
        </w:rPr>
        <w:t>Finally, it returns the maximum distance found.</w:t>
      </w:r>
    </w:p>
    <w:p w14:paraId="3CCBCA12" w14:textId="420C954E" w:rsidR="0BAE4031" w:rsidRDefault="0BAE4031" w:rsidP="0BAE4031">
      <w:pPr>
        <w:pStyle w:val="ListParagraph"/>
        <w:ind w:left="360"/>
        <w:jc w:val="both"/>
        <w:rPr>
          <w:szCs w:val="24"/>
          <w:lang w:val="en-US"/>
        </w:rPr>
      </w:pPr>
    </w:p>
    <w:p w14:paraId="333A2BB9" w14:textId="266B87CB" w:rsidR="00364859" w:rsidRPr="00F15F7D" w:rsidRDefault="00364859" w:rsidP="00364859">
      <w:pPr>
        <w:pStyle w:val="ListParagraph"/>
        <w:ind w:left="360"/>
        <w:jc w:val="both"/>
        <w:rPr>
          <w:b/>
          <w:bCs/>
          <w:color w:val="002060"/>
          <w:sz w:val="22"/>
          <w:szCs w:val="22"/>
          <w:lang w:val="en-US"/>
        </w:rPr>
      </w:pPr>
      <w:r w:rsidRPr="00F15F7D">
        <w:rPr>
          <w:b/>
          <w:bCs/>
          <w:color w:val="002060"/>
          <w:sz w:val="22"/>
          <w:szCs w:val="22"/>
          <w:lang w:val="en-US"/>
        </w:rPr>
        <w:t>3.</w:t>
      </w:r>
      <w:r w:rsidR="00C36A07">
        <w:rPr>
          <w:b/>
          <w:bCs/>
          <w:color w:val="002060"/>
          <w:sz w:val="22"/>
          <w:szCs w:val="22"/>
          <w:lang w:val="en-US"/>
        </w:rPr>
        <w:t>7</w:t>
      </w:r>
    </w:p>
    <w:p w14:paraId="06406611" w14:textId="501F9FA1" w:rsidR="0074384C" w:rsidRDefault="0074384C" w:rsidP="00364859">
      <w:pPr>
        <w:pStyle w:val="ListParagraph"/>
        <w:ind w:left="360"/>
        <w:jc w:val="both"/>
        <w:rPr>
          <w:sz w:val="22"/>
          <w:szCs w:val="22"/>
          <w:lang w:val="en-US"/>
        </w:rPr>
      </w:pPr>
      <w:r w:rsidRPr="0074384C">
        <w:rPr>
          <w:sz w:val="22"/>
          <w:szCs w:val="22"/>
          <w:lang w:val="en-US"/>
        </w:rPr>
        <w:t>Let us now calculate t</w:t>
      </w:r>
      <w:r>
        <w:rPr>
          <w:sz w:val="22"/>
          <w:szCs w:val="22"/>
          <w:lang w:val="en-US"/>
        </w:rPr>
        <w:t>he complexity of the suggested exercises.</w:t>
      </w:r>
    </w:p>
    <w:p w14:paraId="79150D7C" w14:textId="77777777" w:rsidR="00F90561" w:rsidRDefault="00F90561" w:rsidP="00364859">
      <w:pPr>
        <w:pStyle w:val="ListParagraph"/>
        <w:ind w:left="360"/>
        <w:jc w:val="both"/>
        <w:rPr>
          <w:sz w:val="22"/>
          <w:szCs w:val="22"/>
          <w:lang w:val="en-US"/>
        </w:rPr>
      </w:pPr>
    </w:p>
    <w:p w14:paraId="2A1369E2" w14:textId="7467BE51" w:rsidR="0074384C" w:rsidRDefault="0074384C" w:rsidP="00364859">
      <w:pPr>
        <w:pStyle w:val="ListParagraph"/>
        <w:ind w:left="360"/>
        <w:jc w:val="both"/>
        <w:rPr>
          <w:sz w:val="22"/>
          <w:szCs w:val="22"/>
          <w:lang w:val="en-US"/>
        </w:rPr>
      </w:pPr>
      <w:r>
        <w:rPr>
          <w:sz w:val="22"/>
          <w:szCs w:val="22"/>
          <w:lang w:val="en-US"/>
        </w:rPr>
        <w:t>3.</w:t>
      </w:r>
      <w:r w:rsidR="00C36A07">
        <w:rPr>
          <w:sz w:val="22"/>
          <w:szCs w:val="22"/>
          <w:lang w:val="en-US"/>
        </w:rPr>
        <w:t>7</w:t>
      </w:r>
      <w:r>
        <w:rPr>
          <w:sz w:val="22"/>
          <w:szCs w:val="22"/>
          <w:lang w:val="en-US"/>
        </w:rPr>
        <w:t xml:space="preserve">.1 exercise </w:t>
      </w:r>
      <w:proofErr w:type="spellStart"/>
      <w:r>
        <w:rPr>
          <w:sz w:val="22"/>
          <w:szCs w:val="22"/>
          <w:lang w:val="en-US"/>
        </w:rPr>
        <w:t>countEvens</w:t>
      </w:r>
      <w:proofErr w:type="spellEnd"/>
      <w:r>
        <w:rPr>
          <w:sz w:val="22"/>
          <w:szCs w:val="22"/>
          <w:lang w:val="en-US"/>
        </w:rPr>
        <w:t>:</w:t>
      </w:r>
    </w:p>
    <w:p w14:paraId="6AE6AB63" w14:textId="77777777" w:rsidR="0074384C" w:rsidRDefault="0074384C" w:rsidP="00364859">
      <w:pPr>
        <w:pStyle w:val="ListParagraph"/>
        <w:ind w:left="360"/>
        <w:jc w:val="both"/>
        <w:rPr>
          <w:sz w:val="22"/>
          <w:szCs w:val="22"/>
          <w:lang w:val="en-US"/>
        </w:rPr>
      </w:pPr>
      <w:r>
        <w:rPr>
          <w:sz w:val="22"/>
          <w:szCs w:val="22"/>
          <w:lang w:val="en-US"/>
        </w:rPr>
        <w:tab/>
      </w:r>
    </w:p>
    <w:p w14:paraId="7F94237C" w14:textId="5CC72ADE" w:rsidR="0074384C" w:rsidRDefault="0074384C" w:rsidP="00364859">
      <w:pPr>
        <w:pStyle w:val="ListParagraph"/>
        <w:ind w:left="360"/>
        <w:jc w:val="both"/>
        <w:rPr>
          <w:sz w:val="22"/>
          <w:szCs w:val="22"/>
          <w:lang w:val="en-US"/>
        </w:rPr>
      </w:pPr>
      <w:r>
        <w:rPr>
          <w:sz w:val="22"/>
          <w:szCs w:val="22"/>
          <w:lang w:val="en-US"/>
        </w:rPr>
        <w:t>Let T(n) be the complexity function of the algorithm with n being the length of the array.</w:t>
      </w:r>
    </w:p>
    <w:p w14:paraId="4FD80576" w14:textId="3CF434A3" w:rsidR="0074384C" w:rsidRDefault="0074384C" w:rsidP="00364859">
      <w:pPr>
        <w:pStyle w:val="ListParagraph"/>
        <w:ind w:left="360"/>
        <w:jc w:val="both"/>
        <w:rPr>
          <w:sz w:val="22"/>
          <w:szCs w:val="22"/>
          <w:lang w:val="en-US"/>
        </w:rPr>
      </w:pPr>
      <w:r>
        <w:rPr>
          <w:sz w:val="22"/>
          <w:szCs w:val="22"/>
          <w:lang w:val="en-US"/>
        </w:rPr>
        <w:t>We get for the worst case:</w:t>
      </w:r>
    </w:p>
    <w:p w14:paraId="4E567E42" w14:textId="70CF0970" w:rsidR="0074384C" w:rsidRDefault="0074384C" w:rsidP="00364859">
      <w:pPr>
        <w:pStyle w:val="ListParagraph"/>
        <w:ind w:left="360"/>
        <w:jc w:val="both"/>
        <w:rPr>
          <w:sz w:val="22"/>
          <w:szCs w:val="22"/>
          <w:lang w:val="en-US"/>
        </w:rPr>
      </w:pPr>
      <w:r w:rsidRPr="0074384C">
        <w:rPr>
          <w:sz w:val="22"/>
          <w:szCs w:val="22"/>
          <w:lang w:val="en-US"/>
        </w:rPr>
        <w:t>T(n) = c0 + c1 + n*c2 + n*c3 + n*c4 + c5, with ci co</w:t>
      </w:r>
      <w:r>
        <w:rPr>
          <w:sz w:val="22"/>
          <w:szCs w:val="22"/>
          <w:lang w:val="en-US"/>
        </w:rPr>
        <w:t>nstant</w:t>
      </w:r>
      <w:r w:rsidR="00F90561">
        <w:rPr>
          <w:sz w:val="22"/>
          <w:szCs w:val="22"/>
          <w:lang w:val="en-US"/>
        </w:rPr>
        <w:t>.</w:t>
      </w:r>
    </w:p>
    <w:p w14:paraId="27B8F7E0" w14:textId="132D9565" w:rsidR="0074384C" w:rsidRDefault="0074384C" w:rsidP="00364859">
      <w:pPr>
        <w:pStyle w:val="ListParagraph"/>
        <w:ind w:left="360"/>
        <w:jc w:val="both"/>
        <w:rPr>
          <w:sz w:val="22"/>
          <w:szCs w:val="22"/>
          <w:lang w:val="en-US"/>
        </w:rPr>
      </w:pPr>
      <w:r>
        <w:rPr>
          <w:sz w:val="22"/>
          <w:szCs w:val="22"/>
          <w:lang w:val="en-US"/>
        </w:rPr>
        <w:t>Then:</w:t>
      </w:r>
    </w:p>
    <w:p w14:paraId="56C8EF13" w14:textId="6F0CB07F" w:rsidR="0074384C" w:rsidRDefault="0074384C" w:rsidP="00364859">
      <w:pPr>
        <w:pStyle w:val="ListParagraph"/>
        <w:ind w:left="360"/>
        <w:jc w:val="both"/>
        <w:rPr>
          <w:sz w:val="22"/>
          <w:szCs w:val="22"/>
          <w:lang w:val="en-US"/>
        </w:rPr>
      </w:pPr>
      <w:r>
        <w:rPr>
          <w:sz w:val="22"/>
          <w:szCs w:val="22"/>
          <w:lang w:val="en-US"/>
        </w:rPr>
        <w:t>T(n) = O(n)</w:t>
      </w:r>
    </w:p>
    <w:p w14:paraId="54DBF6FD" w14:textId="159F35AF" w:rsidR="00F90561" w:rsidRDefault="00F90561" w:rsidP="00364859">
      <w:pPr>
        <w:pStyle w:val="ListParagraph"/>
        <w:ind w:left="360"/>
        <w:jc w:val="both"/>
        <w:rPr>
          <w:sz w:val="22"/>
          <w:szCs w:val="22"/>
          <w:lang w:val="en-US"/>
        </w:rPr>
      </w:pPr>
    </w:p>
    <w:p w14:paraId="14F79339" w14:textId="69058758"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2</w:t>
      </w:r>
      <w:r w:rsidRPr="00F90561">
        <w:rPr>
          <w:sz w:val="22"/>
          <w:szCs w:val="22"/>
          <w:lang w:val="en-US"/>
        </w:rPr>
        <w:t xml:space="preserve"> exercise </w:t>
      </w:r>
      <w:proofErr w:type="spellStart"/>
      <w:r w:rsidRPr="00F90561">
        <w:rPr>
          <w:sz w:val="22"/>
          <w:szCs w:val="22"/>
          <w:lang w:val="en-US"/>
        </w:rPr>
        <w:t>bigDiff</w:t>
      </w:r>
      <w:proofErr w:type="spellEnd"/>
      <w:r w:rsidRPr="00F90561">
        <w:rPr>
          <w:sz w:val="22"/>
          <w:szCs w:val="22"/>
          <w:lang w:val="en-US"/>
        </w:rPr>
        <w:t>:</w:t>
      </w:r>
    </w:p>
    <w:p w14:paraId="78D7BAC2"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0724A881"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24611270"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3B0D27A8" w14:textId="51A9F10B" w:rsidR="00F90561" w:rsidRPr="00F90561" w:rsidRDefault="00F90561" w:rsidP="00F90561">
      <w:pPr>
        <w:pStyle w:val="ListParagraph"/>
        <w:ind w:left="360"/>
        <w:jc w:val="both"/>
        <w:rPr>
          <w:sz w:val="22"/>
          <w:szCs w:val="22"/>
          <w:lang w:val="en-US"/>
        </w:rPr>
      </w:pPr>
      <w:r w:rsidRPr="00F90561">
        <w:rPr>
          <w:sz w:val="22"/>
          <w:szCs w:val="22"/>
          <w:lang w:val="en-US"/>
        </w:rPr>
        <w:t>T(n) = c0 + c1 + c2 + (n-</w:t>
      </w:r>
      <w:proofErr w:type="gramStart"/>
      <w:r w:rsidRPr="00F90561">
        <w:rPr>
          <w:sz w:val="22"/>
          <w:szCs w:val="22"/>
          <w:lang w:val="en-US"/>
        </w:rPr>
        <w:t>1)*</w:t>
      </w:r>
      <w:proofErr w:type="gramEnd"/>
      <w:r w:rsidRPr="00F90561">
        <w:rPr>
          <w:sz w:val="22"/>
          <w:szCs w:val="22"/>
          <w:lang w:val="en-US"/>
        </w:rPr>
        <w:t>c3 + (n-1)*c4 + (n-1)*c5 + c8, with ci constant</w:t>
      </w:r>
      <w:r>
        <w:rPr>
          <w:sz w:val="22"/>
          <w:szCs w:val="22"/>
          <w:lang w:val="en-US"/>
        </w:rPr>
        <w:t>.</w:t>
      </w:r>
    </w:p>
    <w:p w14:paraId="02B73120"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6D417DF6" w14:textId="2EA299E1" w:rsidR="00F90561" w:rsidRPr="00C36A07" w:rsidRDefault="00F90561" w:rsidP="00C36A07">
      <w:pPr>
        <w:pStyle w:val="ListParagraph"/>
        <w:ind w:left="360"/>
        <w:jc w:val="both"/>
        <w:rPr>
          <w:sz w:val="22"/>
          <w:szCs w:val="22"/>
          <w:lang w:val="en-US"/>
        </w:rPr>
      </w:pPr>
      <w:r w:rsidRPr="00F90561">
        <w:rPr>
          <w:sz w:val="22"/>
          <w:szCs w:val="22"/>
          <w:lang w:val="en-US"/>
        </w:rPr>
        <w:t>T(n) = O(n)</w:t>
      </w:r>
    </w:p>
    <w:p w14:paraId="4640F21E" w14:textId="77777777" w:rsidR="00F90561" w:rsidRDefault="00F90561" w:rsidP="00F90561">
      <w:pPr>
        <w:pStyle w:val="ListParagraph"/>
        <w:ind w:left="360"/>
        <w:jc w:val="both"/>
        <w:rPr>
          <w:sz w:val="22"/>
          <w:szCs w:val="22"/>
          <w:lang w:val="en-US"/>
        </w:rPr>
      </w:pPr>
    </w:p>
    <w:p w14:paraId="353A5B4C" w14:textId="14B9B236"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3</w:t>
      </w:r>
      <w:r w:rsidRPr="00F90561">
        <w:rPr>
          <w:sz w:val="22"/>
          <w:szCs w:val="22"/>
          <w:lang w:val="en-US"/>
        </w:rPr>
        <w:t xml:space="preserve"> exercise </w:t>
      </w:r>
      <w:proofErr w:type="spellStart"/>
      <w:r w:rsidRPr="00F90561">
        <w:rPr>
          <w:sz w:val="22"/>
          <w:szCs w:val="22"/>
          <w:lang w:val="en-US"/>
        </w:rPr>
        <w:t>enteredAverage</w:t>
      </w:r>
      <w:proofErr w:type="spellEnd"/>
      <w:r w:rsidRPr="00F90561">
        <w:rPr>
          <w:sz w:val="22"/>
          <w:szCs w:val="22"/>
          <w:lang w:val="en-US"/>
        </w:rPr>
        <w:t>:</w:t>
      </w:r>
    </w:p>
    <w:p w14:paraId="1ACD5465"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522B5BBD"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646B5293"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044BC758" w14:textId="41B288FD" w:rsidR="00F90561" w:rsidRPr="00F90561" w:rsidRDefault="00F90561" w:rsidP="00F90561">
      <w:pPr>
        <w:pStyle w:val="ListParagraph"/>
        <w:ind w:left="360"/>
        <w:jc w:val="both"/>
        <w:rPr>
          <w:sz w:val="22"/>
          <w:szCs w:val="22"/>
          <w:lang w:val="en-US"/>
        </w:rPr>
      </w:pPr>
      <w:r w:rsidRPr="00F90561">
        <w:rPr>
          <w:sz w:val="22"/>
          <w:szCs w:val="22"/>
          <w:lang w:val="en-US"/>
        </w:rPr>
        <w:lastRenderedPageBreak/>
        <w:t>T(n) = c0 + c1 + c2 + c3 + (n-</w:t>
      </w:r>
      <w:proofErr w:type="gramStart"/>
      <w:r w:rsidRPr="00F90561">
        <w:rPr>
          <w:sz w:val="22"/>
          <w:szCs w:val="22"/>
          <w:lang w:val="en-US"/>
        </w:rPr>
        <w:t>1)*</w:t>
      </w:r>
      <w:proofErr w:type="gramEnd"/>
      <w:r w:rsidRPr="00F90561">
        <w:rPr>
          <w:sz w:val="22"/>
          <w:szCs w:val="22"/>
          <w:lang w:val="en-US"/>
        </w:rPr>
        <w:t>c4 + (n-1)*c5 + (n-1)*c6 + (n-1)*c9 + c10, with ci constant.</w:t>
      </w:r>
    </w:p>
    <w:p w14:paraId="6A2B2AB2"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1527D030" w14:textId="793E19EA" w:rsidR="00F90561" w:rsidRDefault="00F90561" w:rsidP="00F90561">
      <w:pPr>
        <w:pStyle w:val="ListParagraph"/>
        <w:ind w:left="360"/>
        <w:jc w:val="both"/>
        <w:rPr>
          <w:sz w:val="22"/>
          <w:szCs w:val="22"/>
          <w:lang w:val="en-US"/>
        </w:rPr>
      </w:pPr>
      <w:r w:rsidRPr="00F90561">
        <w:rPr>
          <w:sz w:val="22"/>
          <w:szCs w:val="22"/>
          <w:lang w:val="en-US"/>
        </w:rPr>
        <w:t>T(n) = O(n)</w:t>
      </w:r>
    </w:p>
    <w:p w14:paraId="5E751533" w14:textId="4CBB34A5" w:rsidR="00F90561" w:rsidRDefault="00F90561" w:rsidP="00F90561">
      <w:pPr>
        <w:pStyle w:val="ListParagraph"/>
        <w:ind w:left="360"/>
        <w:jc w:val="both"/>
        <w:rPr>
          <w:sz w:val="22"/>
          <w:szCs w:val="22"/>
          <w:lang w:val="en-US"/>
        </w:rPr>
      </w:pPr>
    </w:p>
    <w:p w14:paraId="4F99CFB6" w14:textId="32C3593B"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4</w:t>
      </w:r>
      <w:r w:rsidRPr="00F90561">
        <w:rPr>
          <w:sz w:val="22"/>
          <w:szCs w:val="22"/>
          <w:lang w:val="en-US"/>
        </w:rPr>
        <w:t xml:space="preserve"> exercise sum13:</w:t>
      </w:r>
    </w:p>
    <w:p w14:paraId="5AC26084"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6DFD9B44"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353A6E73"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1DABF73D" w14:textId="29ECF4E4" w:rsidR="00F90561" w:rsidRPr="00F90561" w:rsidRDefault="00F90561" w:rsidP="00F90561">
      <w:pPr>
        <w:pStyle w:val="ListParagraph"/>
        <w:ind w:left="360"/>
        <w:jc w:val="both"/>
        <w:rPr>
          <w:sz w:val="22"/>
          <w:szCs w:val="22"/>
          <w:lang w:val="en-US"/>
        </w:rPr>
      </w:pPr>
      <w:r w:rsidRPr="00F90561">
        <w:rPr>
          <w:sz w:val="22"/>
          <w:szCs w:val="22"/>
          <w:lang w:val="en-US"/>
        </w:rPr>
        <w:t>T(n) = c0 + c1 + n*c2 + n*c3 + n*c4 + n*c5, with ci constant.</w:t>
      </w:r>
    </w:p>
    <w:p w14:paraId="6938A13F"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44DF8617" w14:textId="5D9828B1" w:rsidR="00F90561" w:rsidRDefault="00F90561" w:rsidP="00F90561">
      <w:pPr>
        <w:pStyle w:val="ListParagraph"/>
        <w:ind w:left="360"/>
        <w:jc w:val="both"/>
        <w:rPr>
          <w:sz w:val="22"/>
          <w:szCs w:val="22"/>
          <w:lang w:val="en-US"/>
        </w:rPr>
      </w:pPr>
      <w:r w:rsidRPr="00F90561">
        <w:rPr>
          <w:sz w:val="22"/>
          <w:szCs w:val="22"/>
          <w:lang w:val="en-US"/>
        </w:rPr>
        <w:t>T(n) = O(n)</w:t>
      </w:r>
    </w:p>
    <w:p w14:paraId="315DF2EE" w14:textId="7C3D6C20" w:rsidR="00F90561" w:rsidRDefault="00F90561" w:rsidP="00F90561">
      <w:pPr>
        <w:pStyle w:val="ListParagraph"/>
        <w:ind w:left="360"/>
        <w:jc w:val="both"/>
        <w:rPr>
          <w:sz w:val="22"/>
          <w:szCs w:val="22"/>
          <w:lang w:val="en-US"/>
        </w:rPr>
      </w:pPr>
    </w:p>
    <w:p w14:paraId="15E52356" w14:textId="225ABF60"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5</w:t>
      </w:r>
      <w:r w:rsidRPr="00F90561">
        <w:rPr>
          <w:sz w:val="22"/>
          <w:szCs w:val="22"/>
          <w:lang w:val="en-US"/>
        </w:rPr>
        <w:t xml:space="preserve"> exercise sum13:</w:t>
      </w:r>
    </w:p>
    <w:p w14:paraId="1289610D"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3B5CFC26"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79422221"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79245481" w14:textId="2DCD785B" w:rsidR="00F90561" w:rsidRPr="00F90561" w:rsidRDefault="00F90561" w:rsidP="00F90561">
      <w:pPr>
        <w:pStyle w:val="ListParagraph"/>
        <w:ind w:left="360"/>
        <w:jc w:val="both"/>
        <w:rPr>
          <w:sz w:val="22"/>
          <w:szCs w:val="22"/>
          <w:lang w:val="en-US"/>
        </w:rPr>
      </w:pPr>
      <w:r w:rsidRPr="00F90561">
        <w:rPr>
          <w:sz w:val="22"/>
          <w:szCs w:val="22"/>
          <w:lang w:val="en-US"/>
        </w:rPr>
        <w:t>T(n) = c0 + c1 + n*c2 + n*c3 + n*c4 + n*c5 + n*c6 +c7 +c8, with ci constant.</w:t>
      </w:r>
    </w:p>
    <w:p w14:paraId="01CAD745"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5B69F565" w14:textId="3E8F0B15" w:rsidR="00F90561" w:rsidRDefault="00F90561" w:rsidP="00F90561">
      <w:pPr>
        <w:pStyle w:val="ListParagraph"/>
        <w:ind w:left="360"/>
        <w:jc w:val="both"/>
        <w:rPr>
          <w:sz w:val="22"/>
          <w:szCs w:val="22"/>
          <w:lang w:val="en-US"/>
        </w:rPr>
      </w:pPr>
      <w:r w:rsidRPr="00F90561">
        <w:rPr>
          <w:sz w:val="22"/>
          <w:szCs w:val="22"/>
          <w:lang w:val="en-US"/>
        </w:rPr>
        <w:t>T(n) = O(n)</w:t>
      </w:r>
    </w:p>
    <w:p w14:paraId="10A8FE2C" w14:textId="3E2B93C9" w:rsidR="00F90561" w:rsidRDefault="00F90561" w:rsidP="00F90561">
      <w:pPr>
        <w:pStyle w:val="ListParagraph"/>
        <w:ind w:left="360"/>
        <w:jc w:val="both"/>
        <w:rPr>
          <w:sz w:val="22"/>
          <w:szCs w:val="22"/>
          <w:lang w:val="en-US"/>
        </w:rPr>
      </w:pPr>
    </w:p>
    <w:p w14:paraId="74F00D49" w14:textId="7516053B"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6</w:t>
      </w:r>
      <w:r w:rsidRPr="00F90561">
        <w:rPr>
          <w:sz w:val="22"/>
          <w:szCs w:val="22"/>
          <w:lang w:val="en-US"/>
        </w:rPr>
        <w:t xml:space="preserve"> exercise </w:t>
      </w:r>
      <w:proofErr w:type="spellStart"/>
      <w:r w:rsidRPr="00F90561">
        <w:rPr>
          <w:sz w:val="22"/>
          <w:szCs w:val="22"/>
          <w:lang w:val="en-US"/>
        </w:rPr>
        <w:t>maxSpan</w:t>
      </w:r>
      <w:proofErr w:type="spellEnd"/>
      <w:r w:rsidRPr="00F90561">
        <w:rPr>
          <w:sz w:val="22"/>
          <w:szCs w:val="22"/>
          <w:lang w:val="en-US"/>
        </w:rPr>
        <w:t>:</w:t>
      </w:r>
    </w:p>
    <w:p w14:paraId="383A8E86"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397A7ED3"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2B603DD2"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26305A9C" w14:textId="693FA66C" w:rsidR="00F90561" w:rsidRPr="00F90561" w:rsidRDefault="00F90561" w:rsidP="00F90561">
      <w:pPr>
        <w:pStyle w:val="ListParagraph"/>
        <w:ind w:left="360"/>
        <w:jc w:val="both"/>
        <w:rPr>
          <w:sz w:val="22"/>
          <w:szCs w:val="22"/>
          <w:lang w:val="en-US"/>
        </w:rPr>
      </w:pPr>
      <w:r w:rsidRPr="00F90561">
        <w:rPr>
          <w:sz w:val="22"/>
          <w:szCs w:val="22"/>
          <w:lang w:val="en-US"/>
        </w:rPr>
        <w:t>T(n) = c0 + c1 + c2 + n*c3 + n*n*c4 + n*n*c8 + n*n*c9 + n*c10 + c11, with ci constant.</w:t>
      </w:r>
    </w:p>
    <w:p w14:paraId="2810EACA"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28D14988" w14:textId="30DED7AD" w:rsidR="00F90561" w:rsidRDefault="00F90561" w:rsidP="00F90561">
      <w:pPr>
        <w:pStyle w:val="ListParagraph"/>
        <w:ind w:left="360"/>
        <w:jc w:val="both"/>
        <w:rPr>
          <w:sz w:val="22"/>
          <w:szCs w:val="22"/>
          <w:lang w:val="en-US"/>
        </w:rPr>
      </w:pPr>
      <w:r w:rsidRPr="00F90561">
        <w:rPr>
          <w:sz w:val="22"/>
          <w:szCs w:val="22"/>
          <w:lang w:val="en-US"/>
        </w:rPr>
        <w:t>T(n) = O(n</w:t>
      </w:r>
      <w:r>
        <w:rPr>
          <w:sz w:val="22"/>
          <w:szCs w:val="22"/>
          <w:lang w:val="en-US"/>
        </w:rPr>
        <w:t>**2</w:t>
      </w:r>
      <w:r w:rsidRPr="00F90561">
        <w:rPr>
          <w:sz w:val="22"/>
          <w:szCs w:val="22"/>
          <w:lang w:val="en-US"/>
        </w:rPr>
        <w:t>)</w:t>
      </w:r>
    </w:p>
    <w:p w14:paraId="7004D060" w14:textId="03BAEC7D" w:rsidR="00F90561" w:rsidRDefault="00F90561" w:rsidP="00F90561">
      <w:pPr>
        <w:pStyle w:val="ListParagraph"/>
        <w:ind w:left="360"/>
        <w:jc w:val="both"/>
        <w:rPr>
          <w:sz w:val="22"/>
          <w:szCs w:val="22"/>
          <w:lang w:val="en-US"/>
        </w:rPr>
      </w:pPr>
    </w:p>
    <w:p w14:paraId="7056AFF2" w14:textId="1ABCE9C1"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7</w:t>
      </w:r>
      <w:r w:rsidRPr="00F90561">
        <w:rPr>
          <w:sz w:val="22"/>
          <w:szCs w:val="22"/>
          <w:lang w:val="en-US"/>
        </w:rPr>
        <w:t xml:space="preserve"> exercise fix34:</w:t>
      </w:r>
    </w:p>
    <w:p w14:paraId="48A8B938"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0BD67F2D"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3ED98F0E"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3B51DE48" w14:textId="563CBB75" w:rsidR="00F90561" w:rsidRPr="00F90561" w:rsidRDefault="00F90561" w:rsidP="00F90561">
      <w:pPr>
        <w:pStyle w:val="ListParagraph"/>
        <w:ind w:left="360"/>
        <w:jc w:val="both"/>
        <w:rPr>
          <w:sz w:val="22"/>
          <w:szCs w:val="22"/>
          <w:lang w:val="en-US"/>
        </w:rPr>
      </w:pPr>
      <w:r w:rsidRPr="00F90561">
        <w:rPr>
          <w:sz w:val="22"/>
          <w:szCs w:val="22"/>
          <w:lang w:val="en-US"/>
        </w:rPr>
        <w:t>T(n) = c0 + c1 + n*c2 + n*c3 + n*n*c4 + n*n*c5 + c10, with ci constant.</w:t>
      </w:r>
    </w:p>
    <w:p w14:paraId="4EC953F6"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350F2365" w14:textId="6E3108EA" w:rsidR="00F90561" w:rsidRDefault="00F90561" w:rsidP="00F90561">
      <w:pPr>
        <w:pStyle w:val="ListParagraph"/>
        <w:ind w:left="360"/>
        <w:jc w:val="both"/>
        <w:rPr>
          <w:sz w:val="22"/>
          <w:szCs w:val="22"/>
          <w:lang w:val="en-US"/>
        </w:rPr>
      </w:pPr>
      <w:r w:rsidRPr="00F90561">
        <w:rPr>
          <w:sz w:val="22"/>
          <w:szCs w:val="22"/>
          <w:lang w:val="en-US"/>
        </w:rPr>
        <w:t>T(n) = O(n**2)</w:t>
      </w:r>
    </w:p>
    <w:p w14:paraId="6A2FE341" w14:textId="4A2E2455" w:rsidR="00F90561" w:rsidRDefault="00F90561" w:rsidP="00F90561">
      <w:pPr>
        <w:pStyle w:val="ListParagraph"/>
        <w:ind w:left="360"/>
        <w:jc w:val="both"/>
        <w:rPr>
          <w:sz w:val="22"/>
          <w:szCs w:val="22"/>
          <w:lang w:val="en-US"/>
        </w:rPr>
      </w:pPr>
    </w:p>
    <w:p w14:paraId="4970E8C8" w14:textId="77B21E4E" w:rsidR="00F90561" w:rsidRPr="00F90561" w:rsidRDefault="00F90561" w:rsidP="00F90561">
      <w:pPr>
        <w:pStyle w:val="ListParagraph"/>
        <w:ind w:left="360"/>
        <w:jc w:val="both"/>
        <w:rPr>
          <w:sz w:val="22"/>
          <w:szCs w:val="22"/>
          <w:lang w:val="en-US"/>
        </w:rPr>
      </w:pPr>
      <w:r w:rsidRPr="00F90561">
        <w:rPr>
          <w:sz w:val="22"/>
          <w:szCs w:val="22"/>
          <w:lang w:val="en-US"/>
        </w:rPr>
        <w:t>3.</w:t>
      </w:r>
      <w:r w:rsidR="00C36A07">
        <w:rPr>
          <w:sz w:val="22"/>
          <w:szCs w:val="22"/>
          <w:lang w:val="en-US"/>
        </w:rPr>
        <w:t>7</w:t>
      </w:r>
      <w:r w:rsidRPr="00F90561">
        <w:rPr>
          <w:sz w:val="22"/>
          <w:szCs w:val="22"/>
          <w:lang w:val="en-US"/>
        </w:rPr>
        <w:t>.</w:t>
      </w:r>
      <w:r>
        <w:rPr>
          <w:sz w:val="22"/>
          <w:szCs w:val="22"/>
          <w:lang w:val="en-US"/>
        </w:rPr>
        <w:t>8</w:t>
      </w:r>
      <w:r w:rsidRPr="00F90561">
        <w:rPr>
          <w:sz w:val="22"/>
          <w:szCs w:val="22"/>
          <w:lang w:val="en-US"/>
        </w:rPr>
        <w:t xml:space="preserve"> exercise fix</w:t>
      </w:r>
      <w:r w:rsidR="00F745EF" w:rsidRPr="00F745EF">
        <w:rPr>
          <w:sz w:val="22"/>
          <w:szCs w:val="22"/>
          <w:lang w:val="en-US"/>
        </w:rPr>
        <w:t>45</w:t>
      </w:r>
      <w:r w:rsidRPr="00F90561">
        <w:rPr>
          <w:sz w:val="22"/>
          <w:szCs w:val="22"/>
          <w:lang w:val="en-US"/>
        </w:rPr>
        <w:t>:</w:t>
      </w:r>
    </w:p>
    <w:p w14:paraId="0B9F1A80" w14:textId="77777777" w:rsidR="00F90561" w:rsidRPr="00F90561" w:rsidRDefault="00F90561" w:rsidP="00F90561">
      <w:pPr>
        <w:pStyle w:val="ListParagraph"/>
        <w:ind w:left="360"/>
        <w:jc w:val="both"/>
        <w:rPr>
          <w:sz w:val="22"/>
          <w:szCs w:val="22"/>
          <w:lang w:val="en-US"/>
        </w:rPr>
      </w:pPr>
      <w:r w:rsidRPr="00F90561">
        <w:rPr>
          <w:sz w:val="22"/>
          <w:szCs w:val="22"/>
          <w:lang w:val="en-US"/>
        </w:rPr>
        <w:tab/>
      </w:r>
    </w:p>
    <w:p w14:paraId="71C84BCE" w14:textId="77777777" w:rsidR="00F90561" w:rsidRPr="00F90561" w:rsidRDefault="00F90561" w:rsidP="00F90561">
      <w:pPr>
        <w:pStyle w:val="ListParagraph"/>
        <w:ind w:left="360"/>
        <w:jc w:val="both"/>
        <w:rPr>
          <w:sz w:val="22"/>
          <w:szCs w:val="22"/>
          <w:lang w:val="en-US"/>
        </w:rPr>
      </w:pPr>
      <w:r w:rsidRPr="00F90561">
        <w:rPr>
          <w:sz w:val="22"/>
          <w:szCs w:val="22"/>
          <w:lang w:val="en-US"/>
        </w:rPr>
        <w:t>Let T(n) be the complexity function of the algorithm with n being the length of the array.</w:t>
      </w:r>
    </w:p>
    <w:p w14:paraId="2C111D97" w14:textId="77777777" w:rsidR="00F90561" w:rsidRPr="00F90561" w:rsidRDefault="00F90561" w:rsidP="00F90561">
      <w:pPr>
        <w:pStyle w:val="ListParagraph"/>
        <w:ind w:left="360"/>
        <w:jc w:val="both"/>
        <w:rPr>
          <w:sz w:val="22"/>
          <w:szCs w:val="22"/>
          <w:lang w:val="en-US"/>
        </w:rPr>
      </w:pPr>
      <w:r w:rsidRPr="00F90561">
        <w:rPr>
          <w:sz w:val="22"/>
          <w:szCs w:val="22"/>
          <w:lang w:val="en-US"/>
        </w:rPr>
        <w:t>We get for the worst case:</w:t>
      </w:r>
    </w:p>
    <w:p w14:paraId="27A8F828" w14:textId="759BD559" w:rsidR="00F90561" w:rsidRPr="00F90561" w:rsidRDefault="00F90561" w:rsidP="00F90561">
      <w:pPr>
        <w:pStyle w:val="ListParagraph"/>
        <w:ind w:left="360"/>
        <w:jc w:val="both"/>
        <w:rPr>
          <w:sz w:val="22"/>
          <w:szCs w:val="22"/>
          <w:lang w:val="en-US"/>
        </w:rPr>
      </w:pPr>
      <w:r w:rsidRPr="00F90561">
        <w:rPr>
          <w:sz w:val="22"/>
          <w:szCs w:val="22"/>
          <w:lang w:val="en-US"/>
        </w:rPr>
        <w:t xml:space="preserve">T(n) = </w:t>
      </w:r>
      <w:r w:rsidR="00F745EF" w:rsidRPr="00F745EF">
        <w:rPr>
          <w:sz w:val="22"/>
          <w:szCs w:val="22"/>
          <w:lang w:val="en-US"/>
        </w:rPr>
        <w:t>c0 + c1 + n*c2 + n*c3 + n*n*c4 + n*n*c5 + c10</w:t>
      </w:r>
      <w:r w:rsidRPr="00F90561">
        <w:rPr>
          <w:sz w:val="22"/>
          <w:szCs w:val="22"/>
          <w:lang w:val="en-US"/>
        </w:rPr>
        <w:t>, with ci constant.</w:t>
      </w:r>
    </w:p>
    <w:p w14:paraId="1844E941" w14:textId="77777777" w:rsidR="00F90561" w:rsidRPr="00F90561" w:rsidRDefault="00F90561" w:rsidP="00F90561">
      <w:pPr>
        <w:pStyle w:val="ListParagraph"/>
        <w:ind w:left="360"/>
        <w:jc w:val="both"/>
        <w:rPr>
          <w:sz w:val="22"/>
          <w:szCs w:val="22"/>
          <w:lang w:val="en-US"/>
        </w:rPr>
      </w:pPr>
      <w:r w:rsidRPr="00F90561">
        <w:rPr>
          <w:sz w:val="22"/>
          <w:szCs w:val="22"/>
          <w:lang w:val="en-US"/>
        </w:rPr>
        <w:t>Then:</w:t>
      </w:r>
    </w:p>
    <w:p w14:paraId="6734A40C" w14:textId="26B52A79" w:rsidR="00F90561" w:rsidRPr="0074384C" w:rsidRDefault="00F90561" w:rsidP="00F90561">
      <w:pPr>
        <w:pStyle w:val="ListParagraph"/>
        <w:ind w:left="360"/>
        <w:jc w:val="both"/>
        <w:rPr>
          <w:sz w:val="22"/>
          <w:szCs w:val="22"/>
          <w:lang w:val="en-US"/>
        </w:rPr>
      </w:pPr>
      <w:r w:rsidRPr="00F90561">
        <w:rPr>
          <w:sz w:val="22"/>
          <w:szCs w:val="22"/>
          <w:lang w:val="en-US"/>
        </w:rPr>
        <w:t>T(n) = O(n**2)</w:t>
      </w:r>
    </w:p>
    <w:p w14:paraId="7EB7A0D9" w14:textId="77777777" w:rsidR="00C36A07" w:rsidRDefault="00C36A07" w:rsidP="0034393D">
      <w:pPr>
        <w:pStyle w:val="ListParagraph"/>
        <w:ind w:left="360"/>
        <w:jc w:val="both"/>
        <w:rPr>
          <w:sz w:val="22"/>
          <w:szCs w:val="22"/>
          <w:lang w:val="en-US"/>
        </w:rPr>
      </w:pPr>
    </w:p>
    <w:p w14:paraId="0AC57159" w14:textId="5A4AB2BB" w:rsidR="0034393D" w:rsidRPr="0034393D" w:rsidRDefault="0034393D" w:rsidP="0034393D">
      <w:pPr>
        <w:pStyle w:val="ListParagraph"/>
        <w:ind w:left="360"/>
        <w:jc w:val="both"/>
        <w:rPr>
          <w:sz w:val="22"/>
          <w:szCs w:val="22"/>
          <w:lang w:val="en-US"/>
        </w:rPr>
      </w:pPr>
      <w:r w:rsidRPr="0034393D">
        <w:rPr>
          <w:sz w:val="22"/>
          <w:szCs w:val="22"/>
          <w:lang w:val="en-US"/>
        </w:rPr>
        <w:t>3.</w:t>
      </w:r>
      <w:r w:rsidR="00C36A07">
        <w:rPr>
          <w:sz w:val="22"/>
          <w:szCs w:val="22"/>
          <w:lang w:val="en-US"/>
        </w:rPr>
        <w:t>7</w:t>
      </w:r>
      <w:r w:rsidRPr="0034393D">
        <w:rPr>
          <w:sz w:val="22"/>
          <w:szCs w:val="22"/>
          <w:lang w:val="en-US"/>
        </w:rPr>
        <w:t>.</w:t>
      </w:r>
      <w:r>
        <w:rPr>
          <w:sz w:val="22"/>
          <w:szCs w:val="22"/>
          <w:lang w:val="en-US"/>
        </w:rPr>
        <w:t>9</w:t>
      </w:r>
      <w:r w:rsidRPr="0034393D">
        <w:rPr>
          <w:sz w:val="22"/>
          <w:szCs w:val="22"/>
          <w:lang w:val="en-US"/>
        </w:rPr>
        <w:t xml:space="preserve"> exercise </w:t>
      </w:r>
      <w:proofErr w:type="spellStart"/>
      <w:r w:rsidRPr="0034393D">
        <w:rPr>
          <w:sz w:val="22"/>
          <w:szCs w:val="22"/>
          <w:lang w:val="en-US"/>
        </w:rPr>
        <w:t>canBalance</w:t>
      </w:r>
      <w:proofErr w:type="spellEnd"/>
      <w:r w:rsidRPr="0034393D">
        <w:rPr>
          <w:sz w:val="22"/>
          <w:szCs w:val="22"/>
          <w:lang w:val="en-US"/>
        </w:rPr>
        <w:t>:</w:t>
      </w:r>
    </w:p>
    <w:p w14:paraId="539A2352" w14:textId="77777777" w:rsidR="0034393D" w:rsidRPr="0034393D" w:rsidRDefault="0034393D" w:rsidP="0034393D">
      <w:pPr>
        <w:pStyle w:val="ListParagraph"/>
        <w:ind w:left="360"/>
        <w:jc w:val="both"/>
        <w:rPr>
          <w:sz w:val="22"/>
          <w:szCs w:val="22"/>
          <w:lang w:val="en-US"/>
        </w:rPr>
      </w:pPr>
      <w:r w:rsidRPr="0034393D">
        <w:rPr>
          <w:sz w:val="22"/>
          <w:szCs w:val="22"/>
          <w:lang w:val="en-US"/>
        </w:rPr>
        <w:tab/>
      </w:r>
    </w:p>
    <w:p w14:paraId="5B49DF46" w14:textId="77777777" w:rsidR="0034393D" w:rsidRPr="0034393D" w:rsidRDefault="0034393D" w:rsidP="0034393D">
      <w:pPr>
        <w:pStyle w:val="ListParagraph"/>
        <w:ind w:left="360"/>
        <w:jc w:val="both"/>
        <w:rPr>
          <w:sz w:val="22"/>
          <w:szCs w:val="22"/>
          <w:lang w:val="en-US"/>
        </w:rPr>
      </w:pPr>
      <w:r w:rsidRPr="0034393D">
        <w:rPr>
          <w:sz w:val="22"/>
          <w:szCs w:val="22"/>
          <w:lang w:val="en-US"/>
        </w:rPr>
        <w:t>Let T(n) be the complexity function of the algorithm with n being the length of the array.</w:t>
      </w:r>
    </w:p>
    <w:p w14:paraId="3C075C24" w14:textId="77777777" w:rsidR="0034393D" w:rsidRPr="0034393D" w:rsidRDefault="0034393D" w:rsidP="0034393D">
      <w:pPr>
        <w:pStyle w:val="ListParagraph"/>
        <w:ind w:left="360"/>
        <w:jc w:val="both"/>
        <w:rPr>
          <w:sz w:val="22"/>
          <w:szCs w:val="22"/>
          <w:lang w:val="en-US"/>
        </w:rPr>
      </w:pPr>
      <w:r w:rsidRPr="0034393D">
        <w:rPr>
          <w:sz w:val="22"/>
          <w:szCs w:val="22"/>
          <w:lang w:val="en-US"/>
        </w:rPr>
        <w:lastRenderedPageBreak/>
        <w:t>We get for the worst case:</w:t>
      </w:r>
    </w:p>
    <w:p w14:paraId="0166B782" w14:textId="42E72979" w:rsidR="0034393D" w:rsidRPr="0034393D" w:rsidRDefault="0034393D" w:rsidP="0034393D">
      <w:pPr>
        <w:pStyle w:val="ListParagraph"/>
        <w:ind w:left="360"/>
        <w:jc w:val="both"/>
        <w:rPr>
          <w:sz w:val="22"/>
          <w:szCs w:val="22"/>
          <w:lang w:val="en-US"/>
        </w:rPr>
      </w:pPr>
      <w:r w:rsidRPr="0034393D">
        <w:rPr>
          <w:sz w:val="22"/>
          <w:szCs w:val="22"/>
          <w:lang w:val="en-US"/>
        </w:rPr>
        <w:t>T(n) = c0 + c1 + n*c2 + n*c3 + c4 + c6 + c7 + n*c8 + c*c9 + c*c10 + c12, with ci constant.</w:t>
      </w:r>
    </w:p>
    <w:p w14:paraId="5C9AB551" w14:textId="77777777" w:rsidR="0034393D" w:rsidRPr="00ED28F4" w:rsidRDefault="0034393D" w:rsidP="0034393D">
      <w:pPr>
        <w:pStyle w:val="ListParagraph"/>
        <w:ind w:left="360"/>
        <w:jc w:val="both"/>
        <w:rPr>
          <w:sz w:val="22"/>
          <w:szCs w:val="22"/>
          <w:lang w:val="en-US"/>
        </w:rPr>
      </w:pPr>
      <w:r w:rsidRPr="00ED28F4">
        <w:rPr>
          <w:sz w:val="22"/>
          <w:szCs w:val="22"/>
          <w:lang w:val="en-US"/>
        </w:rPr>
        <w:t>Then:</w:t>
      </w:r>
    </w:p>
    <w:p w14:paraId="7A136727" w14:textId="652BE81C" w:rsidR="0034393D" w:rsidRPr="00ED28F4" w:rsidRDefault="0034393D" w:rsidP="0034393D">
      <w:pPr>
        <w:pStyle w:val="ListParagraph"/>
        <w:ind w:left="360"/>
        <w:jc w:val="both"/>
        <w:rPr>
          <w:sz w:val="22"/>
          <w:szCs w:val="22"/>
          <w:lang w:val="en-US"/>
        </w:rPr>
      </w:pPr>
      <w:r w:rsidRPr="00ED28F4">
        <w:rPr>
          <w:sz w:val="22"/>
          <w:szCs w:val="22"/>
          <w:lang w:val="en-US"/>
        </w:rPr>
        <w:t>T(n) = O(n)</w:t>
      </w:r>
    </w:p>
    <w:p w14:paraId="607470C8" w14:textId="6E179719" w:rsidR="0034393D" w:rsidRPr="00ED28F4" w:rsidRDefault="0034393D" w:rsidP="0034393D">
      <w:pPr>
        <w:pStyle w:val="ListParagraph"/>
        <w:ind w:left="360"/>
        <w:jc w:val="both"/>
        <w:rPr>
          <w:sz w:val="22"/>
          <w:szCs w:val="22"/>
          <w:lang w:val="en-US"/>
        </w:rPr>
      </w:pPr>
    </w:p>
    <w:p w14:paraId="4BB371F2" w14:textId="2A184DCF" w:rsidR="0034393D" w:rsidRPr="0034393D" w:rsidRDefault="0034393D" w:rsidP="0034393D">
      <w:pPr>
        <w:pStyle w:val="ListParagraph"/>
        <w:ind w:left="360"/>
        <w:jc w:val="both"/>
        <w:rPr>
          <w:sz w:val="22"/>
          <w:szCs w:val="22"/>
          <w:lang w:val="en-US"/>
        </w:rPr>
      </w:pPr>
      <w:r w:rsidRPr="0034393D">
        <w:rPr>
          <w:sz w:val="22"/>
          <w:szCs w:val="22"/>
          <w:lang w:val="en-US"/>
        </w:rPr>
        <w:t>3.</w:t>
      </w:r>
      <w:r w:rsidR="00C36A07">
        <w:rPr>
          <w:sz w:val="22"/>
          <w:szCs w:val="22"/>
          <w:lang w:val="en-US"/>
        </w:rPr>
        <w:t>7</w:t>
      </w:r>
      <w:r w:rsidRPr="0034393D">
        <w:rPr>
          <w:sz w:val="22"/>
          <w:szCs w:val="22"/>
          <w:lang w:val="en-US"/>
        </w:rPr>
        <w:t>.</w:t>
      </w:r>
      <w:r>
        <w:rPr>
          <w:sz w:val="22"/>
          <w:szCs w:val="22"/>
          <w:lang w:val="en-US"/>
        </w:rPr>
        <w:t>10</w:t>
      </w:r>
      <w:r w:rsidRPr="0034393D">
        <w:rPr>
          <w:sz w:val="22"/>
          <w:szCs w:val="22"/>
          <w:lang w:val="en-US"/>
        </w:rPr>
        <w:t xml:space="preserve"> exercise </w:t>
      </w:r>
      <w:proofErr w:type="spellStart"/>
      <w:r w:rsidRPr="0034393D">
        <w:rPr>
          <w:sz w:val="22"/>
          <w:szCs w:val="22"/>
          <w:lang w:val="en-US"/>
        </w:rPr>
        <w:t>linearIn</w:t>
      </w:r>
      <w:proofErr w:type="spellEnd"/>
      <w:r w:rsidRPr="0034393D">
        <w:rPr>
          <w:sz w:val="22"/>
          <w:szCs w:val="22"/>
          <w:lang w:val="en-US"/>
        </w:rPr>
        <w:t>:</w:t>
      </w:r>
    </w:p>
    <w:p w14:paraId="3E273CA9" w14:textId="77777777" w:rsidR="0034393D" w:rsidRPr="0034393D" w:rsidRDefault="0034393D" w:rsidP="0034393D">
      <w:pPr>
        <w:pStyle w:val="ListParagraph"/>
        <w:ind w:left="360"/>
        <w:jc w:val="both"/>
        <w:rPr>
          <w:sz w:val="22"/>
          <w:szCs w:val="22"/>
          <w:lang w:val="en-US"/>
        </w:rPr>
      </w:pPr>
      <w:r w:rsidRPr="0034393D">
        <w:rPr>
          <w:sz w:val="22"/>
          <w:szCs w:val="22"/>
          <w:lang w:val="en-US"/>
        </w:rPr>
        <w:tab/>
      </w:r>
    </w:p>
    <w:p w14:paraId="024F00E1" w14:textId="3351BD60" w:rsidR="0034393D" w:rsidRPr="0034393D" w:rsidRDefault="0034393D" w:rsidP="0034393D">
      <w:pPr>
        <w:pStyle w:val="ListParagraph"/>
        <w:ind w:left="360"/>
        <w:jc w:val="both"/>
        <w:rPr>
          <w:sz w:val="22"/>
          <w:szCs w:val="22"/>
          <w:lang w:val="en-US"/>
        </w:rPr>
      </w:pPr>
      <w:r w:rsidRPr="0034393D">
        <w:rPr>
          <w:sz w:val="22"/>
          <w:szCs w:val="22"/>
          <w:lang w:val="en-US"/>
        </w:rPr>
        <w:t xml:space="preserve">Let T(n) be the complexity function of the algorithm with n being the length of the </w:t>
      </w:r>
      <w:r>
        <w:rPr>
          <w:sz w:val="22"/>
          <w:szCs w:val="22"/>
          <w:lang w:val="en-US"/>
        </w:rPr>
        <w:t xml:space="preserve">outer </w:t>
      </w:r>
      <w:r w:rsidRPr="0034393D">
        <w:rPr>
          <w:sz w:val="22"/>
          <w:szCs w:val="22"/>
          <w:lang w:val="en-US"/>
        </w:rPr>
        <w:t>array.</w:t>
      </w:r>
    </w:p>
    <w:p w14:paraId="2BE17747" w14:textId="77777777" w:rsidR="0034393D" w:rsidRPr="0034393D" w:rsidRDefault="0034393D" w:rsidP="0034393D">
      <w:pPr>
        <w:pStyle w:val="ListParagraph"/>
        <w:ind w:left="360"/>
        <w:jc w:val="both"/>
        <w:rPr>
          <w:sz w:val="22"/>
          <w:szCs w:val="22"/>
          <w:lang w:val="en-US"/>
        </w:rPr>
      </w:pPr>
      <w:r w:rsidRPr="0034393D">
        <w:rPr>
          <w:sz w:val="22"/>
          <w:szCs w:val="22"/>
          <w:lang w:val="en-US"/>
        </w:rPr>
        <w:t>We get for the worst case:</w:t>
      </w:r>
    </w:p>
    <w:p w14:paraId="03A9B9D6" w14:textId="0EF1EAFB" w:rsidR="0034393D" w:rsidRPr="0034393D" w:rsidRDefault="0034393D" w:rsidP="0034393D">
      <w:pPr>
        <w:pStyle w:val="ListParagraph"/>
        <w:ind w:left="360"/>
        <w:jc w:val="both"/>
        <w:rPr>
          <w:sz w:val="22"/>
          <w:szCs w:val="22"/>
          <w:lang w:val="en-US"/>
        </w:rPr>
      </w:pPr>
      <w:r w:rsidRPr="0034393D">
        <w:rPr>
          <w:sz w:val="22"/>
          <w:szCs w:val="22"/>
          <w:lang w:val="en-US"/>
        </w:rPr>
        <w:t xml:space="preserve">T(n) </w:t>
      </w:r>
      <w:r w:rsidR="00EC27A7">
        <w:rPr>
          <w:sz w:val="22"/>
          <w:szCs w:val="22"/>
          <w:lang w:val="en-US"/>
        </w:rPr>
        <w:t xml:space="preserve">= </w:t>
      </w:r>
      <w:r w:rsidRPr="0034393D">
        <w:rPr>
          <w:sz w:val="22"/>
          <w:szCs w:val="22"/>
          <w:lang w:val="en-US"/>
        </w:rPr>
        <w:t>c0 + c1 + n*c2 + c3 + n*c4 + n*c5 + n*c6 + n*c11 + c12, with ci constant.</w:t>
      </w:r>
    </w:p>
    <w:p w14:paraId="214B0576" w14:textId="77777777" w:rsidR="0034393D" w:rsidRPr="008032BA" w:rsidRDefault="0034393D" w:rsidP="0034393D">
      <w:pPr>
        <w:pStyle w:val="ListParagraph"/>
        <w:ind w:left="360"/>
        <w:jc w:val="both"/>
        <w:rPr>
          <w:sz w:val="22"/>
          <w:szCs w:val="22"/>
          <w:lang w:val="en-US"/>
        </w:rPr>
      </w:pPr>
      <w:r w:rsidRPr="008032BA">
        <w:rPr>
          <w:sz w:val="22"/>
          <w:szCs w:val="22"/>
          <w:lang w:val="en-US"/>
        </w:rPr>
        <w:t>Then:</w:t>
      </w:r>
    </w:p>
    <w:p w14:paraId="1A0C903F" w14:textId="7F9A305E" w:rsidR="0034393D" w:rsidRPr="008032BA" w:rsidRDefault="0034393D" w:rsidP="0034393D">
      <w:pPr>
        <w:pStyle w:val="ListParagraph"/>
        <w:ind w:left="360"/>
        <w:jc w:val="both"/>
        <w:rPr>
          <w:sz w:val="22"/>
          <w:szCs w:val="22"/>
          <w:lang w:val="en-US"/>
        </w:rPr>
      </w:pPr>
      <w:r w:rsidRPr="008032BA">
        <w:rPr>
          <w:sz w:val="22"/>
          <w:szCs w:val="22"/>
          <w:lang w:val="en-US"/>
        </w:rPr>
        <w:t>T(n) = O(n)</w:t>
      </w:r>
    </w:p>
    <w:p w14:paraId="593E762A" w14:textId="057AEB13" w:rsidR="0034393D" w:rsidRDefault="0034393D" w:rsidP="0034393D">
      <w:pPr>
        <w:pStyle w:val="ListParagraph"/>
        <w:ind w:left="360"/>
        <w:jc w:val="both"/>
        <w:rPr>
          <w:sz w:val="22"/>
          <w:szCs w:val="22"/>
          <w:lang w:val="en-US"/>
        </w:rPr>
      </w:pPr>
      <w:r w:rsidRPr="0034393D">
        <w:rPr>
          <w:sz w:val="22"/>
          <w:szCs w:val="22"/>
          <w:lang w:val="en-US"/>
        </w:rPr>
        <w:t xml:space="preserve">Note, we assume that either inner has the same length of outer or the element matches for inner </w:t>
      </w:r>
      <w:proofErr w:type="gramStart"/>
      <w:r w:rsidRPr="0034393D">
        <w:rPr>
          <w:sz w:val="22"/>
          <w:szCs w:val="22"/>
          <w:lang w:val="en-US"/>
        </w:rPr>
        <w:t>are locate</w:t>
      </w:r>
      <w:r>
        <w:rPr>
          <w:sz w:val="22"/>
          <w:szCs w:val="22"/>
          <w:lang w:val="en-US"/>
        </w:rPr>
        <w:t xml:space="preserve">d </w:t>
      </w:r>
      <w:r w:rsidRPr="0034393D">
        <w:rPr>
          <w:sz w:val="22"/>
          <w:szCs w:val="22"/>
          <w:lang w:val="en-US"/>
        </w:rPr>
        <w:t>in</w:t>
      </w:r>
      <w:proofErr w:type="gramEnd"/>
      <w:r w:rsidRPr="0034393D">
        <w:rPr>
          <w:sz w:val="22"/>
          <w:szCs w:val="22"/>
          <w:lang w:val="en-US"/>
        </w:rPr>
        <w:t xml:space="preserve"> the very last positions of outer, such that the whole array outer must be evaluated</w:t>
      </w:r>
      <w:r>
        <w:rPr>
          <w:sz w:val="22"/>
          <w:szCs w:val="22"/>
          <w:lang w:val="en-US"/>
        </w:rPr>
        <w:t>.</w:t>
      </w:r>
    </w:p>
    <w:p w14:paraId="26408D5D" w14:textId="77777777" w:rsidR="006628AE" w:rsidRDefault="006628AE" w:rsidP="006628AE">
      <w:pPr>
        <w:pStyle w:val="ListParagraph"/>
        <w:ind w:left="360"/>
        <w:jc w:val="both"/>
        <w:rPr>
          <w:sz w:val="22"/>
          <w:szCs w:val="22"/>
          <w:lang w:val="en-US"/>
        </w:rPr>
      </w:pPr>
    </w:p>
    <w:p w14:paraId="39304FE0" w14:textId="45A7E8E9" w:rsidR="006628AE" w:rsidRPr="006628AE" w:rsidRDefault="006628AE" w:rsidP="006628AE">
      <w:pPr>
        <w:pStyle w:val="ListParagraph"/>
        <w:ind w:left="360"/>
        <w:jc w:val="both"/>
        <w:rPr>
          <w:sz w:val="22"/>
          <w:szCs w:val="22"/>
          <w:lang w:val="en-US"/>
        </w:rPr>
      </w:pPr>
      <w:r w:rsidRPr="006628AE">
        <w:rPr>
          <w:sz w:val="22"/>
          <w:szCs w:val="22"/>
          <w:lang w:val="en-US"/>
        </w:rPr>
        <w:t>3.7.1</w:t>
      </w:r>
      <w:r>
        <w:rPr>
          <w:sz w:val="22"/>
          <w:szCs w:val="22"/>
          <w:lang w:val="en-US"/>
        </w:rPr>
        <w:t>1</w:t>
      </w:r>
      <w:r w:rsidRPr="006628AE">
        <w:rPr>
          <w:sz w:val="22"/>
          <w:szCs w:val="22"/>
          <w:lang w:val="en-US"/>
        </w:rPr>
        <w:t xml:space="preserve"> </w:t>
      </w:r>
      <w:r>
        <w:rPr>
          <w:sz w:val="22"/>
          <w:szCs w:val="22"/>
          <w:lang w:val="en-US"/>
        </w:rPr>
        <w:t>insertion sort</w:t>
      </w:r>
      <w:r w:rsidRPr="006628AE">
        <w:rPr>
          <w:sz w:val="22"/>
          <w:szCs w:val="22"/>
          <w:lang w:val="en-US"/>
        </w:rPr>
        <w:t>:</w:t>
      </w:r>
    </w:p>
    <w:p w14:paraId="0D75123B" w14:textId="77777777" w:rsidR="006628AE" w:rsidRPr="006628AE" w:rsidRDefault="006628AE" w:rsidP="006628AE">
      <w:pPr>
        <w:pStyle w:val="ListParagraph"/>
        <w:ind w:left="360"/>
        <w:jc w:val="both"/>
        <w:rPr>
          <w:sz w:val="22"/>
          <w:szCs w:val="22"/>
          <w:lang w:val="en-US"/>
        </w:rPr>
      </w:pPr>
      <w:r w:rsidRPr="006628AE">
        <w:rPr>
          <w:sz w:val="22"/>
          <w:szCs w:val="22"/>
          <w:lang w:val="en-US"/>
        </w:rPr>
        <w:tab/>
      </w:r>
    </w:p>
    <w:p w14:paraId="5F490A58" w14:textId="68DA412E" w:rsidR="006628AE" w:rsidRPr="006628AE" w:rsidRDefault="006628AE" w:rsidP="006628AE">
      <w:pPr>
        <w:pStyle w:val="ListParagraph"/>
        <w:ind w:left="360"/>
        <w:jc w:val="both"/>
        <w:rPr>
          <w:sz w:val="22"/>
          <w:szCs w:val="22"/>
          <w:lang w:val="en-US"/>
        </w:rPr>
      </w:pPr>
      <w:r w:rsidRPr="006628AE">
        <w:rPr>
          <w:sz w:val="22"/>
          <w:szCs w:val="22"/>
          <w:lang w:val="en-US"/>
        </w:rPr>
        <w:t>Let T(n) be the complexity function of the algorithm with n being the length of the array.</w:t>
      </w:r>
    </w:p>
    <w:p w14:paraId="101EB28E" w14:textId="77777777" w:rsidR="006628AE" w:rsidRPr="006628AE" w:rsidRDefault="006628AE" w:rsidP="006628AE">
      <w:pPr>
        <w:pStyle w:val="ListParagraph"/>
        <w:ind w:left="360"/>
        <w:jc w:val="both"/>
        <w:rPr>
          <w:sz w:val="22"/>
          <w:szCs w:val="22"/>
          <w:lang w:val="en-US"/>
        </w:rPr>
      </w:pPr>
      <w:r w:rsidRPr="006628AE">
        <w:rPr>
          <w:sz w:val="22"/>
          <w:szCs w:val="22"/>
          <w:lang w:val="en-US"/>
        </w:rPr>
        <w:t>We get for the worst case:</w:t>
      </w:r>
    </w:p>
    <w:p w14:paraId="04B4AA3C" w14:textId="706B3408" w:rsidR="006628AE" w:rsidRPr="006628AE" w:rsidRDefault="00EC27A7" w:rsidP="006628AE">
      <w:pPr>
        <w:pStyle w:val="ListParagraph"/>
        <w:ind w:left="360"/>
        <w:jc w:val="both"/>
        <w:rPr>
          <w:sz w:val="22"/>
          <w:szCs w:val="22"/>
          <w:lang w:val="en-US"/>
        </w:rPr>
      </w:pPr>
      <w:r w:rsidRPr="00EC27A7">
        <w:rPr>
          <w:sz w:val="22"/>
          <w:szCs w:val="22"/>
          <w:lang w:val="en-US"/>
        </w:rPr>
        <w:t>T(n) = (n-</w:t>
      </w:r>
      <w:proofErr w:type="gramStart"/>
      <w:r w:rsidRPr="00EC27A7">
        <w:rPr>
          <w:sz w:val="22"/>
          <w:szCs w:val="22"/>
          <w:lang w:val="en-US"/>
        </w:rPr>
        <w:t>1)*</w:t>
      </w:r>
      <w:proofErr w:type="gramEnd"/>
      <w:r w:rsidRPr="00EC27A7">
        <w:rPr>
          <w:sz w:val="22"/>
          <w:szCs w:val="22"/>
          <w:lang w:val="en-US"/>
        </w:rPr>
        <w:t>c1 + (n-1)*c2 + ((n*(n-1))*2)*c4 + ((n*(n-1))*2)*c5 + ((n*(n-1))*2)*c6 + n*c7</w:t>
      </w:r>
      <w:r w:rsidR="006628AE" w:rsidRPr="006628AE">
        <w:rPr>
          <w:sz w:val="22"/>
          <w:szCs w:val="22"/>
          <w:lang w:val="en-US"/>
        </w:rPr>
        <w:t>, with ci constant.</w:t>
      </w:r>
    </w:p>
    <w:p w14:paraId="21F37F90" w14:textId="77777777" w:rsidR="006628AE" w:rsidRPr="006628AE" w:rsidRDefault="006628AE" w:rsidP="006628AE">
      <w:pPr>
        <w:pStyle w:val="ListParagraph"/>
        <w:ind w:left="360"/>
        <w:jc w:val="both"/>
        <w:rPr>
          <w:sz w:val="22"/>
          <w:szCs w:val="22"/>
          <w:lang w:val="en-US"/>
        </w:rPr>
      </w:pPr>
      <w:r w:rsidRPr="006628AE">
        <w:rPr>
          <w:sz w:val="22"/>
          <w:szCs w:val="22"/>
          <w:lang w:val="en-US"/>
        </w:rPr>
        <w:t>Then:</w:t>
      </w:r>
    </w:p>
    <w:p w14:paraId="157180E5" w14:textId="24BF48C2" w:rsidR="006628AE" w:rsidRPr="006628AE" w:rsidRDefault="006628AE" w:rsidP="006628AE">
      <w:pPr>
        <w:pStyle w:val="ListParagraph"/>
        <w:ind w:left="360"/>
        <w:jc w:val="both"/>
        <w:rPr>
          <w:sz w:val="22"/>
          <w:szCs w:val="22"/>
          <w:lang w:val="en-US"/>
        </w:rPr>
      </w:pPr>
      <w:r w:rsidRPr="006628AE">
        <w:rPr>
          <w:sz w:val="22"/>
          <w:szCs w:val="22"/>
          <w:lang w:val="en-US"/>
        </w:rPr>
        <w:t>T(n) = O(n</w:t>
      </w:r>
      <w:r w:rsidR="00EC27A7">
        <w:rPr>
          <w:sz w:val="22"/>
          <w:szCs w:val="22"/>
          <w:lang w:val="en-US"/>
        </w:rPr>
        <w:t>**2</w:t>
      </w:r>
      <w:r w:rsidRPr="006628AE">
        <w:rPr>
          <w:sz w:val="22"/>
          <w:szCs w:val="22"/>
          <w:lang w:val="en-US"/>
        </w:rPr>
        <w:t>)</w:t>
      </w:r>
    </w:p>
    <w:p w14:paraId="2928812F" w14:textId="3257C1FF" w:rsidR="0034393D" w:rsidRDefault="0034393D" w:rsidP="00364859">
      <w:pPr>
        <w:pStyle w:val="ListParagraph"/>
        <w:ind w:left="360"/>
        <w:jc w:val="both"/>
        <w:rPr>
          <w:sz w:val="22"/>
          <w:szCs w:val="22"/>
          <w:lang w:val="en-US"/>
        </w:rPr>
      </w:pPr>
    </w:p>
    <w:p w14:paraId="15531123" w14:textId="6AC2D984" w:rsidR="00EC27A7" w:rsidRPr="00EC27A7" w:rsidRDefault="00EC27A7" w:rsidP="00EC27A7">
      <w:pPr>
        <w:pStyle w:val="ListParagraph"/>
        <w:ind w:left="360"/>
        <w:jc w:val="both"/>
        <w:rPr>
          <w:sz w:val="22"/>
          <w:szCs w:val="22"/>
          <w:lang w:val="en-US"/>
        </w:rPr>
      </w:pPr>
      <w:r w:rsidRPr="00EC27A7">
        <w:rPr>
          <w:sz w:val="22"/>
          <w:szCs w:val="22"/>
          <w:lang w:val="en-US"/>
        </w:rPr>
        <w:t>3.7.1</w:t>
      </w:r>
      <w:r>
        <w:rPr>
          <w:sz w:val="22"/>
          <w:szCs w:val="22"/>
          <w:lang w:val="en-US"/>
        </w:rPr>
        <w:t>2</w:t>
      </w:r>
      <w:r w:rsidRPr="00EC27A7">
        <w:rPr>
          <w:sz w:val="22"/>
          <w:szCs w:val="22"/>
          <w:lang w:val="en-US"/>
        </w:rPr>
        <w:t xml:space="preserve"> </w:t>
      </w:r>
      <w:r>
        <w:rPr>
          <w:sz w:val="22"/>
          <w:szCs w:val="22"/>
          <w:lang w:val="en-US"/>
        </w:rPr>
        <w:t>merge</w:t>
      </w:r>
      <w:r w:rsidRPr="00EC27A7">
        <w:rPr>
          <w:sz w:val="22"/>
          <w:szCs w:val="22"/>
          <w:lang w:val="en-US"/>
        </w:rPr>
        <w:t xml:space="preserve"> sort:</w:t>
      </w:r>
    </w:p>
    <w:p w14:paraId="2EC524E3" w14:textId="77777777" w:rsidR="00EC27A7" w:rsidRPr="00EC27A7" w:rsidRDefault="00EC27A7" w:rsidP="00EC27A7">
      <w:pPr>
        <w:pStyle w:val="ListParagraph"/>
        <w:ind w:left="360"/>
        <w:jc w:val="both"/>
        <w:rPr>
          <w:sz w:val="22"/>
          <w:szCs w:val="22"/>
          <w:lang w:val="en-US"/>
        </w:rPr>
      </w:pPr>
      <w:r w:rsidRPr="00EC27A7">
        <w:rPr>
          <w:sz w:val="22"/>
          <w:szCs w:val="22"/>
          <w:lang w:val="en-US"/>
        </w:rPr>
        <w:tab/>
      </w:r>
    </w:p>
    <w:p w14:paraId="5C24E2A4" w14:textId="11549ACE" w:rsidR="00EC27A7" w:rsidRPr="00EC27A7" w:rsidRDefault="00EC27A7" w:rsidP="00EC27A7">
      <w:pPr>
        <w:pStyle w:val="ListParagraph"/>
        <w:ind w:left="360"/>
        <w:jc w:val="both"/>
        <w:rPr>
          <w:sz w:val="22"/>
          <w:szCs w:val="22"/>
          <w:lang w:val="en-US"/>
        </w:rPr>
      </w:pPr>
      <w:r w:rsidRPr="00EC27A7">
        <w:rPr>
          <w:sz w:val="22"/>
          <w:szCs w:val="22"/>
          <w:lang w:val="en-US"/>
        </w:rPr>
        <w:t>Let T(n) be the complexity function of the algorithm with n being the length of the array.</w:t>
      </w:r>
    </w:p>
    <w:p w14:paraId="0E17A70A" w14:textId="77777777" w:rsidR="00EC27A7" w:rsidRPr="00EC27A7" w:rsidRDefault="00EC27A7" w:rsidP="00EC27A7">
      <w:pPr>
        <w:pStyle w:val="ListParagraph"/>
        <w:ind w:left="360"/>
        <w:jc w:val="both"/>
        <w:rPr>
          <w:sz w:val="22"/>
          <w:szCs w:val="22"/>
          <w:lang w:val="en-US"/>
        </w:rPr>
      </w:pPr>
      <w:r w:rsidRPr="00EC27A7">
        <w:rPr>
          <w:sz w:val="22"/>
          <w:szCs w:val="22"/>
          <w:lang w:val="en-US"/>
        </w:rPr>
        <w:t>We get for the worst case:</w:t>
      </w:r>
    </w:p>
    <w:p w14:paraId="6FC09485" w14:textId="77777777" w:rsidR="00EC27A7" w:rsidRDefault="00EC27A7" w:rsidP="00EC27A7">
      <w:pPr>
        <w:pStyle w:val="ListParagraph"/>
        <w:ind w:left="360"/>
        <w:jc w:val="both"/>
        <w:rPr>
          <w:sz w:val="22"/>
          <w:szCs w:val="22"/>
          <w:lang w:val="de-DE"/>
        </w:rPr>
      </w:pPr>
    </w:p>
    <w:p w14:paraId="161A7789" w14:textId="20D6E94B" w:rsidR="00EC27A7" w:rsidRPr="00EC27A7" w:rsidRDefault="00EC27A7" w:rsidP="00EC27A7">
      <w:pPr>
        <w:pStyle w:val="ListParagraph"/>
        <w:ind w:left="360"/>
        <w:jc w:val="both"/>
        <w:rPr>
          <w:sz w:val="22"/>
          <w:szCs w:val="22"/>
          <w:lang w:val="de-DE"/>
        </w:rPr>
      </w:pPr>
      <w:r w:rsidRPr="00EC27A7">
        <w:rPr>
          <w:sz w:val="22"/>
          <w:szCs w:val="22"/>
          <w:lang w:val="de-DE"/>
        </w:rPr>
        <w:t xml:space="preserve">T(n) = c1 + c2 + c3 + c4 + T(n/2) + c5 + T(n/2) + c6 + c7 + (n/2)*c8 + (n/2)*c9 + (n/2)*c10 + </w:t>
      </w:r>
    </w:p>
    <w:p w14:paraId="49694423" w14:textId="77777777" w:rsidR="00EC27A7" w:rsidRPr="00EC27A7" w:rsidRDefault="00EC27A7" w:rsidP="00EC27A7">
      <w:pPr>
        <w:pStyle w:val="ListParagraph"/>
        <w:ind w:left="360"/>
        <w:jc w:val="both"/>
        <w:rPr>
          <w:sz w:val="22"/>
          <w:szCs w:val="22"/>
          <w:lang w:val="de-DE"/>
        </w:rPr>
      </w:pPr>
      <w:r w:rsidRPr="00EC27A7">
        <w:rPr>
          <w:sz w:val="22"/>
          <w:szCs w:val="22"/>
          <w:lang w:val="de-DE"/>
        </w:rPr>
        <w:t xml:space="preserve"> (n/2)*c11 + (n/2)*c12 + (n/2)*c14 + n*c15 + n*c16 + n*c17 + n*c18 + n*c19 + n*c20 + n*c21 + n*c22</w:t>
      </w:r>
    </w:p>
    <w:p w14:paraId="3932FD55" w14:textId="77777777" w:rsidR="00EC27A7" w:rsidRDefault="00EC27A7" w:rsidP="00EC27A7">
      <w:pPr>
        <w:pStyle w:val="ListParagraph"/>
        <w:ind w:left="360"/>
        <w:jc w:val="both"/>
        <w:rPr>
          <w:sz w:val="22"/>
          <w:szCs w:val="22"/>
          <w:lang w:val="de-DE"/>
        </w:rPr>
      </w:pPr>
    </w:p>
    <w:p w14:paraId="3C6FEEF8" w14:textId="6667DA6A" w:rsidR="00EC27A7" w:rsidRPr="00EC27A7" w:rsidRDefault="00EC27A7" w:rsidP="00EC27A7">
      <w:pPr>
        <w:pStyle w:val="ListParagraph"/>
        <w:ind w:left="360"/>
        <w:jc w:val="both"/>
        <w:rPr>
          <w:sz w:val="22"/>
          <w:szCs w:val="22"/>
          <w:lang w:val="en-US"/>
        </w:rPr>
      </w:pPr>
      <w:r w:rsidRPr="00EC27A7">
        <w:rPr>
          <w:sz w:val="22"/>
          <w:szCs w:val="22"/>
          <w:lang w:val="en-US"/>
        </w:rPr>
        <w:t>with ci constant.</w:t>
      </w:r>
    </w:p>
    <w:p w14:paraId="30341207" w14:textId="77777777" w:rsidR="00EC27A7" w:rsidRDefault="00EC27A7" w:rsidP="00EC27A7">
      <w:pPr>
        <w:pStyle w:val="ListParagraph"/>
        <w:ind w:left="360"/>
        <w:jc w:val="both"/>
        <w:rPr>
          <w:sz w:val="22"/>
          <w:szCs w:val="22"/>
          <w:lang w:val="en-US"/>
        </w:rPr>
      </w:pPr>
    </w:p>
    <w:p w14:paraId="2143BD9B" w14:textId="4A0EADF3" w:rsidR="00EC27A7" w:rsidRPr="00EC27A7" w:rsidRDefault="00EC27A7" w:rsidP="00EC27A7">
      <w:pPr>
        <w:pStyle w:val="ListParagraph"/>
        <w:ind w:left="360"/>
        <w:jc w:val="both"/>
        <w:rPr>
          <w:sz w:val="22"/>
          <w:szCs w:val="22"/>
          <w:lang w:val="en-US"/>
        </w:rPr>
      </w:pPr>
      <w:r w:rsidRPr="00EC27A7">
        <w:rPr>
          <w:sz w:val="22"/>
          <w:szCs w:val="22"/>
          <w:lang w:val="en-US"/>
        </w:rPr>
        <w:t>Which we can simplify as</w:t>
      </w:r>
    </w:p>
    <w:p w14:paraId="79DCA5F0" w14:textId="7ED2DAC0" w:rsidR="00EC27A7" w:rsidRPr="00EC27A7" w:rsidRDefault="00EC27A7" w:rsidP="00EC27A7">
      <w:pPr>
        <w:pStyle w:val="ListParagraph"/>
        <w:ind w:left="360"/>
        <w:jc w:val="both"/>
        <w:rPr>
          <w:sz w:val="22"/>
          <w:szCs w:val="22"/>
          <w:lang w:val="de-DE"/>
        </w:rPr>
      </w:pPr>
      <w:r w:rsidRPr="00EC27A7">
        <w:rPr>
          <w:sz w:val="22"/>
          <w:szCs w:val="22"/>
          <w:lang w:val="de-DE"/>
        </w:rPr>
        <w:t>T(n) = 2T(n/2) + O(n) = (c*n/2) + nlog_2(n), with c constan</w:t>
      </w:r>
      <w:r>
        <w:rPr>
          <w:sz w:val="22"/>
          <w:szCs w:val="22"/>
          <w:lang w:val="de-DE"/>
        </w:rPr>
        <w:t>t.</w:t>
      </w:r>
    </w:p>
    <w:p w14:paraId="7071CAF0" w14:textId="0FBDA7D7" w:rsidR="00EC27A7" w:rsidRPr="00EC27A7" w:rsidRDefault="00EC27A7" w:rsidP="00EC27A7">
      <w:pPr>
        <w:pStyle w:val="ListParagraph"/>
        <w:ind w:left="360"/>
        <w:jc w:val="both"/>
        <w:rPr>
          <w:sz w:val="22"/>
          <w:szCs w:val="22"/>
          <w:lang w:val="en-US"/>
        </w:rPr>
      </w:pPr>
      <w:r w:rsidRPr="00EC27A7">
        <w:rPr>
          <w:sz w:val="22"/>
          <w:szCs w:val="22"/>
          <w:lang w:val="en-US"/>
        </w:rPr>
        <w:t>Then</w:t>
      </w:r>
    </w:p>
    <w:p w14:paraId="3D3B2440" w14:textId="037C570B" w:rsidR="00EC27A7" w:rsidRDefault="00EC27A7" w:rsidP="00EC27A7">
      <w:pPr>
        <w:pStyle w:val="ListParagraph"/>
        <w:ind w:left="360"/>
        <w:jc w:val="both"/>
        <w:rPr>
          <w:b/>
          <w:bCs/>
          <w:color w:val="002060"/>
          <w:sz w:val="22"/>
          <w:szCs w:val="22"/>
          <w:lang w:val="en-US"/>
        </w:rPr>
      </w:pPr>
      <w:r w:rsidRPr="00EC27A7">
        <w:rPr>
          <w:sz w:val="22"/>
          <w:szCs w:val="22"/>
          <w:lang w:val="en-US"/>
        </w:rPr>
        <w:t>T(n) = O(nlog_2(n))</w:t>
      </w:r>
      <w:r w:rsidR="007F504C">
        <w:rPr>
          <w:sz w:val="22"/>
          <w:szCs w:val="22"/>
          <w:lang w:val="en-US"/>
        </w:rPr>
        <w:t>.</w:t>
      </w:r>
    </w:p>
    <w:p w14:paraId="4427C063" w14:textId="01D06528" w:rsidR="00AD0558" w:rsidRPr="00EC27A7" w:rsidRDefault="00364859" w:rsidP="006628AE">
      <w:pPr>
        <w:pStyle w:val="ListParagraph"/>
        <w:ind w:left="360"/>
        <w:jc w:val="both"/>
        <w:rPr>
          <w:b/>
          <w:bCs/>
          <w:color w:val="002060"/>
          <w:sz w:val="22"/>
          <w:szCs w:val="22"/>
          <w:lang w:val="en-US"/>
        </w:rPr>
      </w:pPr>
      <w:r w:rsidRPr="00EC27A7">
        <w:rPr>
          <w:b/>
          <w:bCs/>
          <w:color w:val="002060"/>
          <w:sz w:val="22"/>
          <w:szCs w:val="22"/>
          <w:lang w:val="en-US"/>
        </w:rPr>
        <w:t>3.6</w:t>
      </w:r>
    </w:p>
    <w:p w14:paraId="32C56F26" w14:textId="20166AA0" w:rsidR="006628AE" w:rsidRPr="006628AE" w:rsidRDefault="006628AE" w:rsidP="006628AE">
      <w:pPr>
        <w:pStyle w:val="ListParagraph"/>
        <w:ind w:left="360"/>
        <w:jc w:val="both"/>
        <w:rPr>
          <w:sz w:val="22"/>
          <w:szCs w:val="22"/>
          <w:lang w:val="en-US"/>
        </w:rPr>
      </w:pPr>
      <w:r w:rsidRPr="006628AE">
        <w:rPr>
          <w:sz w:val="22"/>
          <w:szCs w:val="22"/>
          <w:lang w:val="en-US"/>
        </w:rPr>
        <w:t xml:space="preserve">Let us analyze in more dept the inner workings of the </w:t>
      </w:r>
      <w:proofErr w:type="spellStart"/>
      <w:r w:rsidRPr="006628AE">
        <w:rPr>
          <w:sz w:val="22"/>
          <w:szCs w:val="22"/>
          <w:lang w:val="en-US"/>
        </w:rPr>
        <w:t>maxSpan</w:t>
      </w:r>
      <w:proofErr w:type="spellEnd"/>
      <w:r w:rsidRPr="006628AE">
        <w:rPr>
          <w:sz w:val="22"/>
          <w:szCs w:val="22"/>
          <w:lang w:val="en-US"/>
        </w:rPr>
        <w:t xml:space="preserve"> algorithm</w:t>
      </w:r>
      <w:r>
        <w:rPr>
          <w:sz w:val="22"/>
          <w:szCs w:val="22"/>
          <w:lang w:val="en-US"/>
        </w:rPr>
        <w:t xml:space="preserve">. </w:t>
      </w:r>
    </w:p>
    <w:p w14:paraId="295883F8" w14:textId="77777777" w:rsidR="00AD0558" w:rsidRDefault="00AD0558" w:rsidP="0BAE4031">
      <w:pPr>
        <w:jc w:val="both"/>
        <w:rPr>
          <w:b/>
          <w:bCs/>
        </w:rPr>
      </w:pPr>
      <w:r w:rsidRPr="0BAE4031">
        <w:rPr>
          <w:b/>
          <w:bCs/>
          <w:i/>
          <w:iCs/>
          <w:color w:val="002060"/>
        </w:rPr>
        <w:t>4)</w:t>
      </w:r>
      <w:r w:rsidRPr="0BAE4031">
        <w:rPr>
          <w:b/>
          <w:bCs/>
        </w:rPr>
        <w:t xml:space="preserve"> </w:t>
      </w:r>
      <w:proofErr w:type="spellStart"/>
      <w:r w:rsidRPr="0BAE4031">
        <w:rPr>
          <w:b/>
          <w:bCs/>
        </w:rPr>
        <w:t>Practice</w:t>
      </w:r>
      <w:proofErr w:type="spellEnd"/>
      <w:r w:rsidRPr="0BAE4031">
        <w:rPr>
          <w:b/>
          <w:bCs/>
        </w:rPr>
        <w:t xml:space="preserve"> </w:t>
      </w:r>
      <w:proofErr w:type="spellStart"/>
      <w:r w:rsidRPr="0BAE4031">
        <w:rPr>
          <w:b/>
          <w:bCs/>
        </w:rPr>
        <w:t>for</w:t>
      </w:r>
      <w:proofErr w:type="spellEnd"/>
      <w:r w:rsidRPr="0BAE4031">
        <w:rPr>
          <w:b/>
          <w:bCs/>
        </w:rPr>
        <w:t xml:space="preserve"> </w:t>
      </w:r>
      <w:proofErr w:type="spellStart"/>
      <w:r w:rsidRPr="0BAE4031">
        <w:rPr>
          <w:b/>
          <w:bCs/>
        </w:rPr>
        <w:t>midterms</w:t>
      </w:r>
      <w:proofErr w:type="spellEnd"/>
    </w:p>
    <w:p w14:paraId="43CB990F" w14:textId="77777777" w:rsidR="00AD0558" w:rsidRDefault="00AD0558" w:rsidP="0BAE4031">
      <w:pPr>
        <w:jc w:val="both"/>
        <w:rPr>
          <w:b/>
          <w:bCs/>
          <w:sz w:val="22"/>
          <w:szCs w:val="22"/>
        </w:rPr>
      </w:pPr>
    </w:p>
    <w:p w14:paraId="0DC3FA85" w14:textId="209025B9" w:rsidR="00364859" w:rsidRPr="008032BA" w:rsidRDefault="016BC9A3" w:rsidP="0BAE4031">
      <w:pPr>
        <w:pStyle w:val="ListParagraph"/>
        <w:numPr>
          <w:ilvl w:val="1"/>
          <w:numId w:val="19"/>
        </w:numPr>
        <w:jc w:val="both"/>
        <w:rPr>
          <w:sz w:val="22"/>
          <w:szCs w:val="22"/>
          <w:lang w:val="en-US"/>
        </w:rPr>
      </w:pPr>
      <w:r w:rsidRPr="008032BA">
        <w:rPr>
          <w:sz w:val="22"/>
          <w:szCs w:val="22"/>
          <w:lang w:val="en-US"/>
        </w:rPr>
        <w:t>It would take approximately 10 seconds.</w:t>
      </w:r>
    </w:p>
    <w:p w14:paraId="326E6D33" w14:textId="1CB3B11E" w:rsidR="00364859" w:rsidRPr="001321F7" w:rsidRDefault="016BC9A3" w:rsidP="0BAE4031">
      <w:pPr>
        <w:pStyle w:val="ListParagraph"/>
        <w:numPr>
          <w:ilvl w:val="1"/>
          <w:numId w:val="19"/>
        </w:numPr>
        <w:jc w:val="both"/>
        <w:rPr>
          <w:sz w:val="22"/>
          <w:szCs w:val="22"/>
        </w:rPr>
      </w:pPr>
      <w:r w:rsidRPr="0BAE4031">
        <w:rPr>
          <w:sz w:val="22"/>
          <w:szCs w:val="22"/>
        </w:rPr>
        <w:t>d</w:t>
      </w:r>
    </w:p>
    <w:p w14:paraId="51600FCC" w14:textId="50BA1FC0" w:rsidR="00364859" w:rsidRPr="001321F7" w:rsidRDefault="207D8545" w:rsidP="0BAE4031">
      <w:pPr>
        <w:pStyle w:val="ListParagraph"/>
        <w:numPr>
          <w:ilvl w:val="1"/>
          <w:numId w:val="19"/>
        </w:numPr>
        <w:jc w:val="both"/>
        <w:rPr>
          <w:sz w:val="22"/>
          <w:szCs w:val="22"/>
        </w:rPr>
      </w:pPr>
      <w:r w:rsidRPr="0BAE4031">
        <w:rPr>
          <w:sz w:val="22"/>
          <w:szCs w:val="22"/>
        </w:rPr>
        <w:t>a</w:t>
      </w:r>
    </w:p>
    <w:p w14:paraId="12175F9C" w14:textId="481DC232" w:rsidR="00AD0558" w:rsidRPr="008032BA" w:rsidRDefault="207D8545" w:rsidP="0BAE4031">
      <w:pPr>
        <w:pStyle w:val="ListParagraph"/>
        <w:numPr>
          <w:ilvl w:val="1"/>
          <w:numId w:val="19"/>
        </w:numPr>
        <w:jc w:val="both"/>
        <w:rPr>
          <w:sz w:val="22"/>
          <w:szCs w:val="22"/>
          <w:lang w:val="en-US"/>
        </w:rPr>
      </w:pPr>
      <w:r w:rsidRPr="008032BA">
        <w:rPr>
          <w:sz w:val="22"/>
          <w:szCs w:val="22"/>
          <w:lang w:val="en-US"/>
        </w:rPr>
        <w:lastRenderedPageBreak/>
        <w:t>The time</w:t>
      </w:r>
      <w:r w:rsidRPr="008032BA">
        <w:rPr>
          <w:i/>
          <w:iCs/>
          <w:sz w:val="22"/>
          <w:szCs w:val="22"/>
          <w:lang w:val="en-US"/>
        </w:rPr>
        <w:t xml:space="preserve"> complexity equals O(m</w:t>
      </w:r>
      <w:r w:rsidR="41171BE0" w:rsidRPr="008032BA">
        <w:rPr>
          <w:i/>
          <w:iCs/>
          <w:sz w:val="22"/>
          <w:szCs w:val="22"/>
          <w:lang w:val="en-US"/>
        </w:rPr>
        <w:t>*</w:t>
      </w:r>
      <w:r w:rsidRPr="008032BA">
        <w:rPr>
          <w:i/>
          <w:iCs/>
          <w:sz w:val="22"/>
          <w:szCs w:val="22"/>
          <w:lang w:val="en-US"/>
        </w:rPr>
        <w:t>n)</w:t>
      </w:r>
      <w:r w:rsidR="61C4A947" w:rsidRPr="008032BA">
        <w:rPr>
          <w:i/>
          <w:iCs/>
          <w:sz w:val="22"/>
          <w:szCs w:val="22"/>
          <w:lang w:val="en-US"/>
        </w:rPr>
        <w:t xml:space="preserve">. The matrix </w:t>
      </w:r>
      <w:proofErr w:type="spellStart"/>
      <w:r w:rsidR="61C4A947" w:rsidRPr="008032BA">
        <w:rPr>
          <w:i/>
          <w:iCs/>
          <w:sz w:val="22"/>
          <w:szCs w:val="22"/>
          <w:lang w:val="en-US"/>
        </w:rPr>
        <w:t>ocuppies</w:t>
      </w:r>
      <w:proofErr w:type="spellEnd"/>
      <w:r w:rsidR="61C4A947" w:rsidRPr="008032BA">
        <w:rPr>
          <w:i/>
          <w:iCs/>
          <w:sz w:val="22"/>
          <w:szCs w:val="22"/>
          <w:lang w:val="en-US"/>
        </w:rPr>
        <w:t xml:space="preserve"> </w:t>
      </w:r>
      <w:proofErr w:type="spellStart"/>
      <w:r w:rsidR="61C4A947" w:rsidRPr="008032BA">
        <w:rPr>
          <w:i/>
          <w:iCs/>
          <w:sz w:val="22"/>
          <w:szCs w:val="22"/>
          <w:lang w:val="en-US"/>
        </w:rPr>
        <w:t>aproximately</w:t>
      </w:r>
      <w:proofErr w:type="spellEnd"/>
      <w:r w:rsidR="61C4A947" w:rsidRPr="008032BA">
        <w:rPr>
          <w:i/>
          <w:iCs/>
          <w:sz w:val="22"/>
          <w:szCs w:val="22"/>
          <w:lang w:val="en-US"/>
        </w:rPr>
        <w:t xml:space="preserve"> 4*m*n bytes, so the space complexity equals O(m*n)</w:t>
      </w:r>
    </w:p>
    <w:p w14:paraId="49FA5F83" w14:textId="58839E5E" w:rsidR="0BEF9240" w:rsidRDefault="0BEF9240" w:rsidP="0BAE4031">
      <w:pPr>
        <w:pStyle w:val="ListParagraph"/>
        <w:numPr>
          <w:ilvl w:val="1"/>
          <w:numId w:val="19"/>
        </w:numPr>
        <w:jc w:val="both"/>
        <w:rPr>
          <w:sz w:val="22"/>
          <w:szCs w:val="22"/>
        </w:rPr>
      </w:pPr>
      <w:r w:rsidRPr="0BAE4031">
        <w:rPr>
          <w:sz w:val="22"/>
          <w:szCs w:val="22"/>
        </w:rPr>
        <w:t>a</w:t>
      </w:r>
    </w:p>
    <w:p w14:paraId="0F7FC504" w14:textId="1C4488A9" w:rsidR="0BEF9240" w:rsidRDefault="0BEF9240" w:rsidP="0BAE4031">
      <w:pPr>
        <w:pStyle w:val="ListParagraph"/>
        <w:numPr>
          <w:ilvl w:val="1"/>
          <w:numId w:val="19"/>
        </w:numPr>
        <w:jc w:val="both"/>
        <w:rPr>
          <w:sz w:val="22"/>
          <w:szCs w:val="22"/>
        </w:rPr>
      </w:pPr>
      <w:r w:rsidRPr="0BAE4031">
        <w:rPr>
          <w:szCs w:val="24"/>
        </w:rPr>
        <w:t>b</w:t>
      </w:r>
    </w:p>
    <w:p w14:paraId="33E169F9" w14:textId="77777777" w:rsidR="00364859" w:rsidRPr="0074384C" w:rsidRDefault="00364859" w:rsidP="00AD0558">
      <w:pPr>
        <w:rPr>
          <w:b/>
          <w:bCs/>
          <w:i/>
          <w:sz w:val="32"/>
          <w:szCs w:val="28"/>
          <w:lang w:val="en-US"/>
        </w:rPr>
      </w:pPr>
    </w:p>
    <w:p w14:paraId="6A8DED17" w14:textId="2A05AC6E" w:rsidR="00AD0558" w:rsidRPr="0074384C" w:rsidRDefault="00AD0558" w:rsidP="00364859">
      <w:pPr>
        <w:jc w:val="both"/>
        <w:rPr>
          <w:szCs w:val="24"/>
          <w:lang w:val="en-US"/>
        </w:rPr>
      </w:pPr>
    </w:p>
    <w:p w14:paraId="27C4BF98" w14:textId="19AAE7A7" w:rsidR="006F47C4" w:rsidRPr="0074384C" w:rsidRDefault="006F47C4" w:rsidP="00AD0558">
      <w:pPr>
        <w:ind w:left="720"/>
        <w:jc w:val="both"/>
        <w:rPr>
          <w:szCs w:val="24"/>
          <w:lang w:val="en-US"/>
        </w:rPr>
      </w:pPr>
    </w:p>
    <w:sectPr w:rsidR="006F47C4" w:rsidRPr="0074384C" w:rsidSect="00527DA4">
      <w:type w:val="continuous"/>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23B84" w14:textId="77777777" w:rsidR="00FA3130" w:rsidRDefault="00FA3130" w:rsidP="004071A1">
      <w:r>
        <w:separator/>
      </w:r>
    </w:p>
  </w:endnote>
  <w:endnote w:type="continuationSeparator" w:id="0">
    <w:p w14:paraId="0F544A85" w14:textId="77777777" w:rsidR="00FA3130" w:rsidRDefault="00FA3130"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D26BD" w14:textId="77777777" w:rsidR="00F818E6" w:rsidRDefault="00F81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4DA8C3D5" w:rsidR="005D094B" w:rsidRPr="0074384C" w:rsidRDefault="005D094B" w:rsidP="006C0F93">
    <w:pPr>
      <w:ind w:left="-1276"/>
      <w:rPr>
        <w:rFonts w:cstheme="minorHAnsi"/>
        <w:b/>
        <w:sz w:val="20"/>
        <w:lang w:val="en-US"/>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3"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sidRPr="0074384C">
      <w:rPr>
        <w:rFonts w:cstheme="minorHAnsi"/>
        <w:b/>
        <w:sz w:val="20"/>
        <w:lang w:val="en-US"/>
      </w:rPr>
      <w:br/>
    </w:r>
    <w:r w:rsidR="0BAE4031" w:rsidRPr="0BAE4031">
      <w:rPr>
        <w:rFonts w:cstheme="minorBidi"/>
        <w:b/>
        <w:bCs/>
        <w:sz w:val="20"/>
        <w:lang w:val="en-US"/>
      </w:rPr>
      <w:t xml:space="preserve">PhD. Mauricio Toro </w:t>
    </w:r>
    <w:proofErr w:type="spellStart"/>
    <w:r w:rsidR="0BAE4031" w:rsidRPr="0BAE4031">
      <w:rPr>
        <w:rFonts w:cstheme="minorBidi"/>
        <w:b/>
        <w:bCs/>
        <w:sz w:val="20"/>
        <w:lang w:val="en-US"/>
      </w:rPr>
      <w:t>Bermúdez</w:t>
    </w:r>
    <w:proofErr w:type="spellEnd"/>
    <w:r w:rsidR="0BAE4031" w:rsidRPr="0BAE4031">
      <w:rPr>
        <w:rFonts w:cstheme="minorBidi"/>
        <w:b/>
        <w:bCs/>
        <w:sz w:val="20"/>
        <w:lang w:val="en-US"/>
      </w:rPr>
      <w:t xml:space="preserve"> </w:t>
    </w:r>
    <w:r w:rsidRPr="0074384C">
      <w:rPr>
        <w:rFonts w:cstheme="minorHAnsi"/>
        <w:b/>
        <w:sz w:val="20"/>
        <w:lang w:val="en-US"/>
      </w:rPr>
      <w:br/>
    </w:r>
    <w:r w:rsidR="0BAE4031" w:rsidRPr="0BAE4031">
      <w:rPr>
        <w:sz w:val="20"/>
        <w:shd w:val="clear" w:color="auto" w:fill="FFFFFF"/>
        <w:lang w:val="en-US"/>
      </w:rPr>
      <w:t>Professor | School of Engineering | Informatics and Systems</w:t>
    </w:r>
    <w:r w:rsidRPr="0074384C">
      <w:rPr>
        <w:rFonts w:cstheme="minorHAnsi"/>
        <w:sz w:val="20"/>
        <w:lang w:val="en-US"/>
      </w:rPr>
      <w:br/>
    </w:r>
    <w:r w:rsidR="0BAE4031" w:rsidRPr="0BAE4031">
      <w:rPr>
        <w:rFonts w:cstheme="minorBidi"/>
        <w:sz w:val="20"/>
        <w:lang w:val="en-US"/>
      </w:rPr>
      <w:t xml:space="preserve">Email: </w:t>
    </w:r>
    <w:hyperlink r:id="rId3" w:history="1">
      <w:r w:rsidR="0BAE4031" w:rsidRPr="0BAE4031">
        <w:rPr>
          <w:rStyle w:val="Hyperlink"/>
          <w:rFonts w:cstheme="minorBidi"/>
          <w:color w:val="auto"/>
          <w:sz w:val="20"/>
          <w:u w:val="none"/>
          <w:lang w:val="en-US"/>
        </w:rPr>
        <w:t>mtorobe@eafit.edu.co</w:t>
      </w:r>
    </w:hyperlink>
    <w:r w:rsidR="0BAE4031" w:rsidRPr="0BAE4031">
      <w:rPr>
        <w:rFonts w:cstheme="minorBidi"/>
        <w:sz w:val="20"/>
        <w:lang w:val="en-US"/>
      </w:rPr>
      <w:t xml:space="preserve">  | Office: Building 19 – 627  </w:t>
    </w:r>
    <w:r w:rsidRPr="0074384C">
      <w:rPr>
        <w:rFonts w:cstheme="minorHAnsi"/>
        <w:sz w:val="20"/>
        <w:lang w:val="en-US"/>
      </w:rPr>
      <w:br/>
    </w:r>
    <w:r w:rsidR="0BAE4031" w:rsidRPr="0BAE4031">
      <w:rPr>
        <w:rFonts w:cstheme="minorBidi"/>
        <w:sz w:val="20"/>
        <w:lang w:val="en-US"/>
      </w:rPr>
      <w:t>Phone: (+57) (4) 261 95 00</w:t>
    </w:r>
    <w:r w:rsidR="0BAE4031" w:rsidRPr="0BAE4031">
      <w:rPr>
        <w:rFonts w:cstheme="minorBidi"/>
        <w:sz w:val="20"/>
        <w:shd w:val="clear" w:color="auto" w:fill="FFFFFF"/>
        <w:lang w:val="en-US"/>
      </w:rPr>
      <w:t xml:space="preserve"> </w:t>
    </w:r>
    <w:r w:rsidR="0BAE4031" w:rsidRPr="0BAE4031">
      <w:rPr>
        <w:rFonts w:cstheme="minorBidi"/>
        <w:sz w:val="20"/>
        <w:lang w:val="en-US"/>
      </w:rPr>
      <w:t xml:space="preserve">Ext. </w:t>
    </w:r>
    <w:proofErr w:type="gramStart"/>
    <w:r w:rsidR="0BAE4031" w:rsidRPr="0BAE4031">
      <w:rPr>
        <w:rFonts w:cstheme="minorBidi"/>
        <w:sz w:val="20"/>
        <w:lang w:val="en-US"/>
      </w:rPr>
      <w:t>9473</w:t>
    </w:r>
    <w:proofErr w:type="gramEnd"/>
  </w:p>
  <w:p w14:paraId="0EB8F271" w14:textId="77777777" w:rsidR="005D094B" w:rsidRDefault="005D094B">
    <w:pPr>
      <w:pStyle w:val="Footer"/>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14"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CF9E" w14:textId="77777777" w:rsidR="00F818E6" w:rsidRDefault="00F81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732A9" w14:textId="77777777" w:rsidR="00FA3130" w:rsidRDefault="00FA3130" w:rsidP="004071A1">
      <w:r>
        <w:separator/>
      </w:r>
    </w:p>
  </w:footnote>
  <w:footnote w:type="continuationSeparator" w:id="0">
    <w:p w14:paraId="3FA60D2F" w14:textId="77777777" w:rsidR="00FA3130" w:rsidRDefault="00FA3130"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59A2" w14:textId="77777777" w:rsidR="00F818E6" w:rsidRDefault="00F81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524D960A" w:rsidR="005D094B" w:rsidRPr="00CE77D7" w:rsidRDefault="005D094B">
        <w:pPr>
          <w:pStyle w:val="Header"/>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F818E6" w:rsidRPr="00F818E6">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BodyText"/>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Header"/>
      <w:jc w:val="center"/>
      <w:rPr>
        <w:rFonts w:cstheme="minorHAns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7DC85" w14:textId="77777777" w:rsidR="00F818E6" w:rsidRDefault="00F81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8"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9"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0"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2"/>
  </w:num>
  <w:num w:numId="3">
    <w:abstractNumId w:val="17"/>
  </w:num>
  <w:num w:numId="4">
    <w:abstractNumId w:val="14"/>
  </w:num>
  <w:num w:numId="5">
    <w:abstractNumId w:val="10"/>
  </w:num>
  <w:num w:numId="6">
    <w:abstractNumId w:val="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5"/>
  </w:num>
  <w:num w:numId="13">
    <w:abstractNumId w:val="16"/>
  </w:num>
  <w:num w:numId="14">
    <w:abstractNumId w:val="0"/>
  </w:num>
  <w:num w:numId="15">
    <w:abstractNumId w:val="1"/>
  </w:num>
  <w:num w:numId="16">
    <w:abstractNumId w:val="2"/>
  </w:num>
  <w:num w:numId="17">
    <w:abstractNumId w:val="15"/>
  </w:num>
  <w:num w:numId="18">
    <w:abstractNumId w:val="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3BE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290"/>
    <w:rsid w:val="002123CE"/>
    <w:rsid w:val="00212F4B"/>
    <w:rsid w:val="002161E2"/>
    <w:rsid w:val="002221AB"/>
    <w:rsid w:val="0022558C"/>
    <w:rsid w:val="00234806"/>
    <w:rsid w:val="002353F8"/>
    <w:rsid w:val="00242ACD"/>
    <w:rsid w:val="002469E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47B0"/>
    <w:rsid w:val="003374D4"/>
    <w:rsid w:val="00343816"/>
    <w:rsid w:val="0034393D"/>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628B"/>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3138"/>
    <w:rsid w:val="00504095"/>
    <w:rsid w:val="00504487"/>
    <w:rsid w:val="00505571"/>
    <w:rsid w:val="00505FA1"/>
    <w:rsid w:val="0050615D"/>
    <w:rsid w:val="00506416"/>
    <w:rsid w:val="00512975"/>
    <w:rsid w:val="00514215"/>
    <w:rsid w:val="00514E1F"/>
    <w:rsid w:val="0051586E"/>
    <w:rsid w:val="005158BF"/>
    <w:rsid w:val="005159E4"/>
    <w:rsid w:val="005168A7"/>
    <w:rsid w:val="00517C42"/>
    <w:rsid w:val="005204D6"/>
    <w:rsid w:val="00520AC1"/>
    <w:rsid w:val="00520D3A"/>
    <w:rsid w:val="00522356"/>
    <w:rsid w:val="00524890"/>
    <w:rsid w:val="00526EFA"/>
    <w:rsid w:val="00526F36"/>
    <w:rsid w:val="00527DA4"/>
    <w:rsid w:val="0053366B"/>
    <w:rsid w:val="00537332"/>
    <w:rsid w:val="0054151E"/>
    <w:rsid w:val="00544827"/>
    <w:rsid w:val="00544B54"/>
    <w:rsid w:val="0054528A"/>
    <w:rsid w:val="00546957"/>
    <w:rsid w:val="00546BBE"/>
    <w:rsid w:val="0054737C"/>
    <w:rsid w:val="005516E0"/>
    <w:rsid w:val="005555A6"/>
    <w:rsid w:val="00555ECF"/>
    <w:rsid w:val="005654CA"/>
    <w:rsid w:val="005705B1"/>
    <w:rsid w:val="00573763"/>
    <w:rsid w:val="0057485A"/>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27FF"/>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8AE"/>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384C"/>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7F504C"/>
    <w:rsid w:val="008016CA"/>
    <w:rsid w:val="00802C09"/>
    <w:rsid w:val="00802DEF"/>
    <w:rsid w:val="008032BA"/>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5B81"/>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12516"/>
    <w:rsid w:val="009169D6"/>
    <w:rsid w:val="009236BC"/>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4603"/>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4ABE"/>
    <w:rsid w:val="00AC735B"/>
    <w:rsid w:val="00AD0558"/>
    <w:rsid w:val="00AD15EB"/>
    <w:rsid w:val="00AD2771"/>
    <w:rsid w:val="00AD4A8E"/>
    <w:rsid w:val="00AD574E"/>
    <w:rsid w:val="00AD5FC9"/>
    <w:rsid w:val="00AD70EB"/>
    <w:rsid w:val="00AE4765"/>
    <w:rsid w:val="00AE4F65"/>
    <w:rsid w:val="00AE5533"/>
    <w:rsid w:val="00AE79E7"/>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4FFA"/>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A07"/>
    <w:rsid w:val="00C36E70"/>
    <w:rsid w:val="00C4183A"/>
    <w:rsid w:val="00C422D1"/>
    <w:rsid w:val="00C4325A"/>
    <w:rsid w:val="00C47595"/>
    <w:rsid w:val="00C50944"/>
    <w:rsid w:val="00C5104A"/>
    <w:rsid w:val="00C53BFB"/>
    <w:rsid w:val="00C54519"/>
    <w:rsid w:val="00C57A58"/>
    <w:rsid w:val="00C6270C"/>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59"/>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27A7"/>
    <w:rsid w:val="00EC381E"/>
    <w:rsid w:val="00EC3ADC"/>
    <w:rsid w:val="00EC3AFE"/>
    <w:rsid w:val="00EC44B7"/>
    <w:rsid w:val="00EC56DA"/>
    <w:rsid w:val="00EC6579"/>
    <w:rsid w:val="00EC67D9"/>
    <w:rsid w:val="00EC73CE"/>
    <w:rsid w:val="00EC7BCD"/>
    <w:rsid w:val="00ED13BB"/>
    <w:rsid w:val="00ED28F4"/>
    <w:rsid w:val="00ED4A5F"/>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7D"/>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745EF"/>
    <w:rsid w:val="00F818E6"/>
    <w:rsid w:val="00F83FCD"/>
    <w:rsid w:val="00F86354"/>
    <w:rsid w:val="00F877C8"/>
    <w:rsid w:val="00F90561"/>
    <w:rsid w:val="00F90A03"/>
    <w:rsid w:val="00F927FB"/>
    <w:rsid w:val="00F93271"/>
    <w:rsid w:val="00F94D13"/>
    <w:rsid w:val="00F96792"/>
    <w:rsid w:val="00F96C67"/>
    <w:rsid w:val="00FA055E"/>
    <w:rsid w:val="00FA2285"/>
    <w:rsid w:val="00FA3130"/>
    <w:rsid w:val="00FA34AE"/>
    <w:rsid w:val="00FA46B4"/>
    <w:rsid w:val="00FB0137"/>
    <w:rsid w:val="00FB309A"/>
    <w:rsid w:val="00FB5148"/>
    <w:rsid w:val="00FB5AD8"/>
    <w:rsid w:val="00FB75BE"/>
    <w:rsid w:val="00FC020D"/>
    <w:rsid w:val="00FC55B6"/>
    <w:rsid w:val="00FC6C4A"/>
    <w:rsid w:val="00FC6D74"/>
    <w:rsid w:val="00FC7613"/>
    <w:rsid w:val="00FC7956"/>
    <w:rsid w:val="00FD071C"/>
    <w:rsid w:val="00FD0BF4"/>
    <w:rsid w:val="00FD2803"/>
    <w:rsid w:val="00FE19A4"/>
    <w:rsid w:val="00FE410E"/>
    <w:rsid w:val="00FE5211"/>
    <w:rsid w:val="00FE5899"/>
    <w:rsid w:val="00FF23E3"/>
    <w:rsid w:val="00FF32CD"/>
    <w:rsid w:val="00FF374E"/>
    <w:rsid w:val="00FF45F0"/>
    <w:rsid w:val="00FF58D4"/>
    <w:rsid w:val="016BC9A3"/>
    <w:rsid w:val="02208CE5"/>
    <w:rsid w:val="042D0A13"/>
    <w:rsid w:val="065F0D8E"/>
    <w:rsid w:val="07C8E92D"/>
    <w:rsid w:val="092179FC"/>
    <w:rsid w:val="0BAE4031"/>
    <w:rsid w:val="0BEF9240"/>
    <w:rsid w:val="11347967"/>
    <w:rsid w:val="1799D527"/>
    <w:rsid w:val="1C772C0E"/>
    <w:rsid w:val="1E740116"/>
    <w:rsid w:val="20261DC9"/>
    <w:rsid w:val="207D8545"/>
    <w:rsid w:val="21532134"/>
    <w:rsid w:val="2194F673"/>
    <w:rsid w:val="21A02FBB"/>
    <w:rsid w:val="22CE1A4C"/>
    <w:rsid w:val="2375EA1B"/>
    <w:rsid w:val="241CB11B"/>
    <w:rsid w:val="2508131C"/>
    <w:rsid w:val="2604E5F7"/>
    <w:rsid w:val="26A3E37D"/>
    <w:rsid w:val="323B5B91"/>
    <w:rsid w:val="32EB5685"/>
    <w:rsid w:val="344FC0C5"/>
    <w:rsid w:val="38B3432F"/>
    <w:rsid w:val="3A2D4519"/>
    <w:rsid w:val="3C54C051"/>
    <w:rsid w:val="400737FA"/>
    <w:rsid w:val="41171BE0"/>
    <w:rsid w:val="4603FD38"/>
    <w:rsid w:val="4722F840"/>
    <w:rsid w:val="479FCD99"/>
    <w:rsid w:val="4D82F72B"/>
    <w:rsid w:val="50BA97ED"/>
    <w:rsid w:val="5A97C1C6"/>
    <w:rsid w:val="5B4B5762"/>
    <w:rsid w:val="600F85EC"/>
    <w:rsid w:val="60CEC379"/>
    <w:rsid w:val="61C4A947"/>
    <w:rsid w:val="633D40EA"/>
    <w:rsid w:val="63BE08B5"/>
    <w:rsid w:val="669729A3"/>
    <w:rsid w:val="67ACAA07"/>
    <w:rsid w:val="6810B20D"/>
    <w:rsid w:val="69D19162"/>
    <w:rsid w:val="6ECE4C27"/>
    <w:rsid w:val="72372D2E"/>
    <w:rsid w:val="727EACEE"/>
    <w:rsid w:val="7433AEA5"/>
    <w:rsid w:val="784586C7"/>
    <w:rsid w:val="7AA72692"/>
    <w:rsid w:val="7E55A9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HeaderChar">
    <w:name w:val="Header Char"/>
    <w:basedOn w:val="DefaultParagraphFont"/>
    <w:link w:val="Header"/>
    <w:uiPriority w:val="99"/>
    <w:rsid w:val="004071A1"/>
  </w:style>
  <w:style w:type="paragraph" w:styleId="Footer">
    <w:name w:val="footer"/>
    <w:basedOn w:val="Normal"/>
    <w:link w:val="FooterCh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FooterChar">
    <w:name w:val="Footer Char"/>
    <w:basedOn w:val="DefaultParagraphFont"/>
    <w:link w:val="Footer"/>
    <w:uiPriority w:val="99"/>
    <w:rsid w:val="004071A1"/>
  </w:style>
  <w:style w:type="character" w:customStyle="1" w:styleId="Textodemarcadordeposicin">
    <w:name w:val="Texto de marcador de posición"/>
    <w:basedOn w:val="DefaultParagraphFont"/>
    <w:uiPriority w:val="99"/>
    <w:semiHidden/>
    <w:rsid w:val="000A7015"/>
    <w:rPr>
      <w:color w:val="808080"/>
    </w:rPr>
  </w:style>
  <w:style w:type="paragraph" w:styleId="BodyText">
    <w:name w:val="Body Text"/>
    <w:basedOn w:val="Normal"/>
    <w:link w:val="BodyTextChar"/>
    <w:rsid w:val="00A30EDB"/>
    <w:rPr>
      <w:rFonts w:ascii="Times New Roman" w:hAnsi="Times New Roman" w:cs="Times New Roman"/>
    </w:rPr>
  </w:style>
  <w:style w:type="character" w:customStyle="1" w:styleId="BodyTextChar">
    <w:name w:val="Body Text Char"/>
    <w:basedOn w:val="DefaultParagraphFont"/>
    <w:link w:val="BodyText"/>
    <w:rsid w:val="00A30EDB"/>
    <w:rPr>
      <w:rFonts w:ascii="Times New Roman" w:eastAsia="Times New Roman" w:hAnsi="Times New Roman" w:cs="Times New Roman"/>
      <w:sz w:val="24"/>
      <w:szCs w:val="20"/>
      <w:lang w:val="es-ES" w:eastAsia="zh-CN"/>
    </w:rPr>
  </w:style>
  <w:style w:type="table" w:styleId="TableGrid">
    <w:name w:val="Table Grid"/>
    <w:basedOn w:val="Table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ListParagraph">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FollowedHyperlink">
    <w:name w:val="FollowedHyperlink"/>
    <w:basedOn w:val="DefaultParagraphFont"/>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
    <w:name w:val="List"/>
    <w:basedOn w:val="BodyText"/>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CommentReference">
    <w:name w:val="annotation reference"/>
    <w:basedOn w:val="DefaultParagraphFont"/>
    <w:uiPriority w:val="99"/>
    <w:semiHidden/>
    <w:unhideWhenUsed/>
    <w:rsid w:val="0076050A"/>
    <w:rPr>
      <w:sz w:val="16"/>
      <w:szCs w:val="16"/>
    </w:rPr>
  </w:style>
  <w:style w:type="paragraph" w:styleId="CommentText">
    <w:name w:val="annotation text"/>
    <w:basedOn w:val="Normal"/>
    <w:link w:val="CommentTextChar"/>
    <w:uiPriority w:val="99"/>
    <w:semiHidden/>
    <w:unhideWhenUsed/>
    <w:rsid w:val="0076050A"/>
    <w:rPr>
      <w:sz w:val="20"/>
    </w:rPr>
  </w:style>
  <w:style w:type="character" w:customStyle="1" w:styleId="CommentTextChar">
    <w:name w:val="Comment Text Char"/>
    <w:basedOn w:val="DefaultParagraphFont"/>
    <w:link w:val="CommentText"/>
    <w:uiPriority w:val="99"/>
    <w:semiHidden/>
    <w:rsid w:val="0076050A"/>
    <w:rPr>
      <w:rFonts w:ascii="Arial" w:eastAsia="Times New Roman" w:hAnsi="Arial" w:cs="Arial"/>
      <w:sz w:val="20"/>
      <w:szCs w:val="20"/>
      <w:lang w:val="es-ES" w:eastAsia="zh-CN"/>
    </w:rPr>
  </w:style>
  <w:style w:type="paragraph" w:styleId="CommentSubject">
    <w:name w:val="annotation subject"/>
    <w:basedOn w:val="CommentText"/>
    <w:next w:val="CommentText"/>
    <w:link w:val="CommentSubjectChar"/>
    <w:uiPriority w:val="99"/>
    <w:semiHidden/>
    <w:unhideWhenUsed/>
    <w:rsid w:val="0076050A"/>
    <w:rPr>
      <w:b/>
      <w:bCs/>
    </w:rPr>
  </w:style>
  <w:style w:type="character" w:customStyle="1" w:styleId="CommentSubjectChar">
    <w:name w:val="Comment Subject Char"/>
    <w:basedOn w:val="CommentTextChar"/>
    <w:link w:val="CommentSubject"/>
    <w:uiPriority w:val="99"/>
    <w:semiHidden/>
    <w:rsid w:val="0076050A"/>
    <w:rPr>
      <w:rFonts w:ascii="Arial" w:eastAsia="Times New Roman" w:hAnsi="Arial" w:cs="Arial"/>
      <w:b/>
      <w:bCs/>
      <w:sz w:val="20"/>
      <w:szCs w:val="20"/>
      <w:lang w:val="es-ES" w:eastAsia="zh-CN"/>
    </w:rPr>
  </w:style>
  <w:style w:type="paragraph" w:styleId="BalloonText">
    <w:name w:val="Balloon Text"/>
    <w:basedOn w:val="Normal"/>
    <w:link w:val="BalloonTextChar"/>
    <w:uiPriority w:val="99"/>
    <w:semiHidden/>
    <w:unhideWhenUsed/>
    <w:rsid w:val="00760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BodyText"/>
    <w:rsid w:val="00AD0558"/>
    <w:pPr>
      <w:jc w:val="center"/>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477184552">
      <w:bodyDiv w:val="1"/>
      <w:marLeft w:val="0"/>
      <w:marRight w:val="0"/>
      <w:marTop w:val="0"/>
      <w:marBottom w:val="0"/>
      <w:divBdr>
        <w:top w:val="none" w:sz="0" w:space="0" w:color="auto"/>
        <w:left w:val="none" w:sz="0" w:space="0" w:color="auto"/>
        <w:bottom w:val="none" w:sz="0" w:space="0" w:color="auto"/>
        <w:right w:val="none" w:sz="0" w:space="0" w:color="auto"/>
      </w:divBdr>
      <w:divsChild>
        <w:div w:id="1228876814">
          <w:marLeft w:val="0"/>
          <w:marRight w:val="0"/>
          <w:marTop w:val="0"/>
          <w:marBottom w:val="0"/>
          <w:divBdr>
            <w:top w:val="none" w:sz="0" w:space="0" w:color="auto"/>
            <w:left w:val="none" w:sz="0" w:space="0" w:color="auto"/>
            <w:bottom w:val="none" w:sz="0" w:space="0" w:color="auto"/>
            <w:right w:val="none" w:sz="0" w:space="0" w:color="auto"/>
          </w:divBdr>
          <w:divsChild>
            <w:div w:id="17953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9955-931C-4B55-BE46-093C57F8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1102</Words>
  <Characters>6062</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Sebastian Herrera Beleño</cp:lastModifiedBy>
  <cp:revision>2</cp:revision>
  <cp:lastPrinted>2019-01-22T00:16:00Z</cp:lastPrinted>
  <dcterms:created xsi:type="dcterms:W3CDTF">2021-03-14T06:29:00Z</dcterms:created>
  <dcterms:modified xsi:type="dcterms:W3CDTF">2021-03-14T06:29:00Z</dcterms:modified>
</cp:coreProperties>
</file>